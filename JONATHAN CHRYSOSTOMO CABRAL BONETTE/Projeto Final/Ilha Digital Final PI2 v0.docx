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72" w:type="dxa"/>
        <w:jc w:val="center"/>
        <w:tblLook w:val="01E0" w:firstRow="1" w:lastRow="1" w:firstColumn="1" w:lastColumn="1" w:noHBand="0" w:noVBand="0"/>
      </w:tblPr>
      <w:tblGrid>
        <w:gridCol w:w="1970"/>
        <w:gridCol w:w="4756"/>
        <w:gridCol w:w="2346"/>
      </w:tblGrid>
      <w:tr w:rsidR="00772553" w14:paraId="207BB225" w14:textId="77777777" w:rsidTr="00AF379C">
        <w:trPr>
          <w:jc w:val="center"/>
        </w:trPr>
        <w:tc>
          <w:tcPr>
            <w:tcW w:w="1970" w:type="dxa"/>
            <w:vAlign w:val="center"/>
          </w:tcPr>
          <w:p w14:paraId="766497C6" w14:textId="77777777" w:rsidR="00AC0575" w:rsidRDefault="00B63F35" w:rsidP="007B4D49">
            <w:pPr>
              <w:pStyle w:val="Logomarca"/>
            </w:pPr>
            <w:r w:rsidRPr="00B143B6">
              <w:rPr>
                <w:noProof/>
                <w:lang w:eastAsia="pt-BR"/>
              </w:rPr>
              <w:drawing>
                <wp:inline distT="0" distB="0" distL="0" distR="0" wp14:anchorId="4B03D3FE" wp14:editId="6CE8990D">
                  <wp:extent cx="1076325" cy="971550"/>
                  <wp:effectExtent l="0" t="0" r="0" b="0"/>
                  <wp:docPr id="1" name="Imagem 1" descr="Ilha Digi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descr="Ilha Digit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76325" cy="971550"/>
                          </a:xfrm>
                          <a:prstGeom prst="rect">
                            <a:avLst/>
                          </a:prstGeom>
                          <a:noFill/>
                          <a:ln>
                            <a:noFill/>
                          </a:ln>
                        </pic:spPr>
                      </pic:pic>
                    </a:graphicData>
                  </a:graphic>
                </wp:inline>
              </w:drawing>
            </w:r>
          </w:p>
        </w:tc>
        <w:tc>
          <w:tcPr>
            <w:tcW w:w="4756" w:type="dxa"/>
            <w:vAlign w:val="center"/>
          </w:tcPr>
          <w:p w14:paraId="0C1F8FC1" w14:textId="77777777" w:rsidR="003332C5" w:rsidRPr="003332C5" w:rsidRDefault="003332C5" w:rsidP="008C1D53">
            <w:pPr>
              <w:pStyle w:val="LogomarcaMensagem"/>
            </w:pPr>
            <w:r w:rsidRPr="003332C5">
              <w:t xml:space="preserve">Artigo disponibilizado </w:t>
            </w:r>
            <w:r w:rsidRPr="008C1D53">
              <w:rPr>
                <w:rStyle w:val="LogomarcaMensagemItaChar"/>
              </w:rPr>
              <w:t>on-line</w:t>
            </w:r>
          </w:p>
          <w:p w14:paraId="31DA864D" w14:textId="77777777" w:rsidR="003332C5" w:rsidRPr="003332C5" w:rsidRDefault="003332C5" w:rsidP="008C1D53">
            <w:pPr>
              <w:pStyle w:val="LogomarcaEspaco"/>
            </w:pPr>
          </w:p>
          <w:p w14:paraId="275F11BD" w14:textId="77777777" w:rsidR="003332C5" w:rsidRPr="003332C5" w:rsidRDefault="003332C5" w:rsidP="003332C5">
            <w:pPr>
              <w:pStyle w:val="Logomarca"/>
              <w:rPr>
                <w:sz w:val="56"/>
              </w:rPr>
            </w:pPr>
            <w:r w:rsidRPr="003332C5">
              <w:rPr>
                <w:sz w:val="56"/>
              </w:rPr>
              <w:t>Revista Ilha Digital</w:t>
            </w:r>
          </w:p>
          <w:p w14:paraId="05384A5E" w14:textId="77777777" w:rsidR="003332C5" w:rsidRPr="003332C5" w:rsidRDefault="003332C5" w:rsidP="008C1D53">
            <w:pPr>
              <w:pStyle w:val="LogomarcaEspaco"/>
            </w:pPr>
          </w:p>
          <w:p w14:paraId="5B89AF4B" w14:textId="77777777" w:rsidR="003332C5" w:rsidRDefault="003332C5" w:rsidP="007B4D49">
            <w:pPr>
              <w:pStyle w:val="Logomarca"/>
            </w:pPr>
            <w:r w:rsidRPr="008C1D53">
              <w:rPr>
                <w:rStyle w:val="LogomarcaMensagemChar"/>
              </w:rPr>
              <w:t>Endereço eletrônico:</w:t>
            </w:r>
            <w:r w:rsidR="00570866">
              <w:rPr>
                <w:rStyle w:val="LogomarcaMensagemChar"/>
              </w:rPr>
              <w:br/>
            </w:r>
            <w:r w:rsidRPr="008C1D53">
              <w:rPr>
                <w:rStyle w:val="LogomarcaMensagemNegChar"/>
              </w:rPr>
              <w:t>http://</w:t>
            </w:r>
            <w:r w:rsidR="00570866">
              <w:rPr>
                <w:rStyle w:val="LogomarcaMensagemNegChar"/>
              </w:rPr>
              <w:t>ilhadigital.florianopolis.ifsc.edu.br/</w:t>
            </w:r>
          </w:p>
        </w:tc>
        <w:tc>
          <w:tcPr>
            <w:tcW w:w="2346" w:type="dxa"/>
            <w:vAlign w:val="center"/>
          </w:tcPr>
          <w:p w14:paraId="4C16C476" w14:textId="77777777" w:rsidR="00772553" w:rsidRDefault="00B63F35" w:rsidP="007B4D49">
            <w:pPr>
              <w:pStyle w:val="Logomarca"/>
            </w:pPr>
            <w:r w:rsidRPr="006226BB">
              <w:rPr>
                <w:rFonts w:ascii="Arial" w:hAnsi="Arial" w:cs="Arial"/>
                <w:noProof/>
                <w:szCs w:val="22"/>
                <w:lang w:eastAsia="pt-BR"/>
              </w:rPr>
              <w:drawing>
                <wp:inline distT="0" distB="0" distL="0" distR="0" wp14:anchorId="32448980" wp14:editId="0A5BBE0F">
                  <wp:extent cx="1352550" cy="752475"/>
                  <wp:effectExtent l="0" t="0" r="0" b="0"/>
                  <wp:docPr id="2" name="Imagem 2" descr="Marca IFSC com 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Marca IFSC com texto"/>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52550" cy="752475"/>
                          </a:xfrm>
                          <a:prstGeom prst="rect">
                            <a:avLst/>
                          </a:prstGeom>
                          <a:noFill/>
                          <a:ln>
                            <a:noFill/>
                          </a:ln>
                        </pic:spPr>
                      </pic:pic>
                    </a:graphicData>
                  </a:graphic>
                </wp:inline>
              </w:drawing>
            </w:r>
          </w:p>
        </w:tc>
      </w:tr>
    </w:tbl>
    <w:p w14:paraId="4083486B" w14:textId="77777777" w:rsidR="00C81EC8" w:rsidRPr="00EF0BA5" w:rsidRDefault="00C81EC8" w:rsidP="00C81EC8">
      <w:pPr>
        <w:pStyle w:val="Ttulo"/>
      </w:pPr>
      <w:r w:rsidRPr="00EF0BA5">
        <w:rPr>
          <w:szCs w:val="28"/>
        </w:rPr>
        <w:t>DOMÓTICA NA PALMA DA MÃO</w:t>
      </w:r>
    </w:p>
    <w:p w14:paraId="48900567" w14:textId="1D916BB9" w:rsidR="00483E38" w:rsidRPr="00514A37" w:rsidRDefault="00C81EC8" w:rsidP="004A4FB0">
      <w:pPr>
        <w:pStyle w:val="Autoria"/>
      </w:pPr>
      <w:r>
        <w:rPr>
          <w:bCs/>
        </w:rPr>
        <w:t>Jonathan Chrysostomo Cabral Bonette</w:t>
      </w:r>
      <w:r>
        <w:rPr>
          <w:rStyle w:val="Refdenotaderodap"/>
          <w:bCs/>
        </w:rPr>
        <w:t xml:space="preserve"> </w:t>
      </w:r>
      <w:r w:rsidR="00483E38">
        <w:rPr>
          <w:rStyle w:val="Refdenotadefim"/>
        </w:rPr>
        <w:endnoteReference w:id="1"/>
      </w:r>
    </w:p>
    <w:p w14:paraId="582C268B" w14:textId="776F9A63" w:rsidR="00F63B8D" w:rsidRPr="000E6417" w:rsidRDefault="005E36D6" w:rsidP="000E6417">
      <w:pPr>
        <w:pStyle w:val="Resumo"/>
      </w:pPr>
      <w:r w:rsidRPr="00890705">
        <w:rPr>
          <w:rStyle w:val="ResumoNegChar"/>
        </w:rPr>
        <w:t>Resumo</w:t>
      </w:r>
      <w:r w:rsidRPr="00483E38">
        <w:t xml:space="preserve">: </w:t>
      </w:r>
      <w:r w:rsidR="00C81EC8" w:rsidRPr="007D6114">
        <w:rPr>
          <w:color w:val="000000"/>
          <w:szCs w:val="22"/>
        </w:rPr>
        <w:t xml:space="preserve">As </w:t>
      </w:r>
      <w:r w:rsidR="00C81EC8" w:rsidRPr="007D6114">
        <w:rPr>
          <w:i/>
          <w:iCs/>
          <w:color w:val="000000"/>
          <w:szCs w:val="22"/>
        </w:rPr>
        <w:t>smarts homes</w:t>
      </w:r>
      <w:r w:rsidR="00C81EC8" w:rsidRPr="007D6114">
        <w:rPr>
          <w:color w:val="000000"/>
          <w:szCs w:val="22"/>
        </w:rPr>
        <w:t xml:space="preserve">, também conhecidas como casas conectadas, viraram tendência nos últimos anos. Esse conceito de moradia envolve o uso da tecnologia para garantir mais conforto, segurança e praticidade aos moradores. Essa categoria de produtos inclui </w:t>
      </w:r>
      <w:r w:rsidR="00C81EC8" w:rsidRPr="007D6114">
        <w:rPr>
          <w:i/>
          <w:iCs/>
          <w:color w:val="000000"/>
          <w:szCs w:val="22"/>
        </w:rPr>
        <w:t>smart</w:t>
      </w:r>
      <w:r w:rsidR="00C81EC8">
        <w:rPr>
          <w:i/>
          <w:iCs/>
          <w:color w:val="000000"/>
          <w:szCs w:val="22"/>
        </w:rPr>
        <w:t>s</w:t>
      </w:r>
      <w:r w:rsidR="00C81EC8" w:rsidRPr="007D6114">
        <w:rPr>
          <w:color w:val="000000"/>
          <w:szCs w:val="22"/>
        </w:rPr>
        <w:t xml:space="preserve"> displays, fechaduras, câmeras de segurança e até mesmo lâmpadas. Os dispositivos são conectados à Internet e podem ser controlados à distância pelo celular, uma grande facilidade para os usuários. No caso das luminárias, por exemplo, essa característica ajuda até mesmo a economizar energia.</w:t>
      </w:r>
      <w:r w:rsidR="00C81EC8">
        <w:rPr>
          <w:color w:val="000000"/>
          <w:szCs w:val="22"/>
        </w:rPr>
        <w:t xml:space="preserve"> </w:t>
      </w:r>
      <w:r w:rsidR="00C81EC8" w:rsidRPr="007D6114">
        <w:rPr>
          <w:color w:val="000000"/>
          <w:szCs w:val="22"/>
        </w:rPr>
        <w:t xml:space="preserve">De acordo com informações do site Techaeris, quase 70% dos americanos imaginam que, em cerca de uma década, as </w:t>
      </w:r>
      <w:r w:rsidR="00C81EC8" w:rsidRPr="007D6114">
        <w:rPr>
          <w:i/>
          <w:iCs/>
          <w:color w:val="000000"/>
          <w:szCs w:val="22"/>
        </w:rPr>
        <w:t>smarts homes</w:t>
      </w:r>
      <w:r w:rsidR="00C81EC8" w:rsidRPr="007D6114">
        <w:rPr>
          <w:color w:val="000000"/>
          <w:szCs w:val="22"/>
        </w:rPr>
        <w:t xml:space="preserve"> serão tão populares quanto smartphones. Além disso, mais de 80% dos compradores de imóveis dizem que casas inteligentes estão entre suas preferências para uma possível aquisição. Confira a seguir mais detalhes a respeito do conceito e conheça alguns dispositivos conectados que já estão disponíveis para comprar no Brasil</w:t>
      </w:r>
      <w:r w:rsidR="00AF379C" w:rsidRPr="00AF379C">
        <w:t>.</w:t>
      </w:r>
    </w:p>
    <w:p w14:paraId="30CF9271" w14:textId="77777777" w:rsidR="005E36D6" w:rsidRPr="00483E38" w:rsidRDefault="005E36D6" w:rsidP="007B448A">
      <w:pPr>
        <w:pStyle w:val="Resumo"/>
        <w:tabs>
          <w:tab w:val="left" w:pos="1467"/>
        </w:tabs>
      </w:pPr>
    </w:p>
    <w:p w14:paraId="2631BAC4" w14:textId="1ABAA702" w:rsidR="00AC60E2" w:rsidRDefault="005E36D6" w:rsidP="00AC60E2">
      <w:pPr>
        <w:pStyle w:val="Resumo"/>
      </w:pPr>
      <w:r w:rsidRPr="00890705">
        <w:rPr>
          <w:rStyle w:val="ResumoNegChar"/>
        </w:rPr>
        <w:t>Palavras-chave</w:t>
      </w:r>
      <w:r w:rsidRPr="00483E38">
        <w:t xml:space="preserve">: </w:t>
      </w:r>
      <w:r w:rsidR="00C81EC8">
        <w:rPr>
          <w:color w:val="000000"/>
        </w:rPr>
        <w:t>Smart homes</w:t>
      </w:r>
      <w:r w:rsidR="00C81EC8" w:rsidRPr="007E5A6F">
        <w:t xml:space="preserve">. </w:t>
      </w:r>
      <w:r w:rsidR="00C81EC8">
        <w:rPr>
          <w:color w:val="000000"/>
        </w:rPr>
        <w:t>Tecnologia</w:t>
      </w:r>
      <w:r w:rsidR="00C81EC8" w:rsidRPr="007E5A6F">
        <w:t xml:space="preserve">. </w:t>
      </w:r>
      <w:r w:rsidR="00C81EC8">
        <w:rPr>
          <w:color w:val="000000"/>
        </w:rPr>
        <w:t>Internet</w:t>
      </w:r>
      <w:r w:rsidR="00C81EC8" w:rsidRPr="007E5A6F">
        <w:t>.</w:t>
      </w:r>
      <w:r w:rsidR="00C81EC8">
        <w:t xml:space="preserve"> Dispositivos</w:t>
      </w:r>
      <w:r w:rsidR="00AF379C" w:rsidRPr="00AF379C">
        <w:t>.</w:t>
      </w:r>
    </w:p>
    <w:p w14:paraId="5CD6B024" w14:textId="77777777" w:rsidR="00AC60E2" w:rsidRDefault="00AC60E2" w:rsidP="00AC60E2">
      <w:pPr>
        <w:pStyle w:val="Resumo"/>
      </w:pPr>
    </w:p>
    <w:p w14:paraId="33304519" w14:textId="728614A4" w:rsidR="00F63B8D" w:rsidRPr="00F63B8D" w:rsidRDefault="005E36D6" w:rsidP="00AC60E2">
      <w:pPr>
        <w:pStyle w:val="Resumo"/>
        <w:rPr>
          <w:i/>
          <w:lang w:val="en-US"/>
        </w:rPr>
      </w:pPr>
      <w:r w:rsidRPr="00400284">
        <w:rPr>
          <w:rStyle w:val="ResumoItaNegChar"/>
          <w:lang w:val="en-US"/>
        </w:rPr>
        <w:t>Abstract</w:t>
      </w:r>
      <w:r w:rsidR="00F63B8D">
        <w:rPr>
          <w:lang w:val="en-US"/>
        </w:rPr>
        <w:t xml:space="preserve">: </w:t>
      </w:r>
      <w:r w:rsidR="00C81EC8" w:rsidRPr="00221F60">
        <w:rPr>
          <w:i/>
          <w:iCs/>
          <w:color w:val="000000"/>
          <w:szCs w:val="22"/>
        </w:rPr>
        <w:t>Smart homes, also known as connected homes, have become a trend in recent years. This housing concept involves the use of technology to ensure more comfort, safety and practicality for residents. This product category includes smarts displays, locks, security cameras and even lamps. The devices are connected to the Internet and can be controlled remotely by cell phone, a great facility for users. In the case of luminaires, for example, this feature even helps to save energy. According to information on the Techae-ris website, almost 70% of Americans imagine that, in about a decade, smarts homes will be as popular as smartphones. In addition, more than 80% of home buyers say that smart homes are among their preferences for a possible acquisition. Check out more details about the concept below and get to know some connected devices that are already available to buy in Brazil</w:t>
      </w:r>
      <w:r w:rsidR="00AF379C" w:rsidRPr="00AF379C">
        <w:rPr>
          <w:i/>
        </w:rPr>
        <w:t>.</w:t>
      </w:r>
    </w:p>
    <w:p w14:paraId="5DD798C3" w14:textId="77777777" w:rsidR="00400284" w:rsidRPr="00400284" w:rsidRDefault="00400284" w:rsidP="00400284">
      <w:pPr>
        <w:pStyle w:val="Pr-formataoHTML"/>
        <w:shd w:val="clear" w:color="auto" w:fill="FFFFFF"/>
        <w:rPr>
          <w:rFonts w:ascii="inherit" w:hAnsi="inherit"/>
          <w:color w:val="212121"/>
          <w:lang w:val="en-US"/>
        </w:rPr>
      </w:pPr>
    </w:p>
    <w:p w14:paraId="330C5206" w14:textId="43A8D9A1" w:rsidR="00483E38" w:rsidRDefault="005E36D6" w:rsidP="00772553">
      <w:pPr>
        <w:pStyle w:val="ResumoIta"/>
        <w:rPr>
          <w:lang w:val="en-US"/>
        </w:rPr>
      </w:pPr>
      <w:r w:rsidRPr="00890705">
        <w:rPr>
          <w:rStyle w:val="ResumoItaNegChar"/>
          <w:lang w:val="en-US"/>
        </w:rPr>
        <w:t>Keywords</w:t>
      </w:r>
      <w:r w:rsidRPr="00890705">
        <w:rPr>
          <w:lang w:val="en-US"/>
        </w:rPr>
        <w:t xml:space="preserve">: </w:t>
      </w:r>
      <w:r w:rsidR="00C81EC8" w:rsidRPr="00221F60">
        <w:rPr>
          <w:color w:val="000000"/>
        </w:rPr>
        <w:t>Smart homes</w:t>
      </w:r>
      <w:r w:rsidR="00C81EC8" w:rsidRPr="00221F60">
        <w:t xml:space="preserve">. </w:t>
      </w:r>
      <w:r w:rsidR="00C81EC8" w:rsidRPr="00221F60">
        <w:rPr>
          <w:color w:val="000000"/>
        </w:rPr>
        <w:t>Technology</w:t>
      </w:r>
      <w:r w:rsidR="00C81EC8" w:rsidRPr="00221F60">
        <w:t xml:space="preserve">. </w:t>
      </w:r>
      <w:r w:rsidR="00C81EC8" w:rsidRPr="00221F60">
        <w:rPr>
          <w:color w:val="000000"/>
        </w:rPr>
        <w:t>Internet</w:t>
      </w:r>
      <w:r w:rsidR="00C81EC8" w:rsidRPr="00221F60">
        <w:t>. Devices</w:t>
      </w:r>
      <w:r w:rsidR="00AF379C" w:rsidRPr="00AF379C">
        <w:t>.</w:t>
      </w:r>
    </w:p>
    <w:p w14:paraId="7AB37A35" w14:textId="77777777" w:rsidR="003173D2" w:rsidRDefault="003173D2" w:rsidP="00772553">
      <w:pPr>
        <w:pStyle w:val="ResumoIta"/>
        <w:rPr>
          <w:lang w:val="en-US"/>
        </w:rPr>
      </w:pPr>
    </w:p>
    <w:p w14:paraId="52642EC6" w14:textId="77777777" w:rsidR="003173D2" w:rsidRDefault="003173D2" w:rsidP="00772553">
      <w:pPr>
        <w:pStyle w:val="ResumoIta"/>
        <w:rPr>
          <w:lang w:val="en-US"/>
        </w:rPr>
        <w:sectPr w:rsidR="003173D2" w:rsidSect="004655AB">
          <w:headerReference w:type="default" r:id="rId10"/>
          <w:footerReference w:type="default" r:id="rId11"/>
          <w:footnotePr>
            <w:pos w:val="beneathText"/>
          </w:footnotePr>
          <w:endnotePr>
            <w:numFmt w:val="decimal"/>
          </w:endnotePr>
          <w:pgSz w:w="11905" w:h="16837" w:code="9"/>
          <w:pgMar w:top="1134" w:right="1134" w:bottom="1134" w:left="1134" w:header="720" w:footer="720" w:gutter="0"/>
          <w:cols w:space="720"/>
          <w:docGrid w:linePitch="360"/>
        </w:sectPr>
      </w:pPr>
    </w:p>
    <w:p w14:paraId="686354F1" w14:textId="77777777" w:rsidR="00772553" w:rsidRDefault="00772553" w:rsidP="007B4D49">
      <w:pPr>
        <w:rPr>
          <w:lang w:val="en-US"/>
        </w:rPr>
      </w:pPr>
    </w:p>
    <w:p w14:paraId="45BE9AC9" w14:textId="77777777" w:rsidR="00772553" w:rsidRDefault="00772553" w:rsidP="007B4D49">
      <w:pPr>
        <w:rPr>
          <w:lang w:val="en-US"/>
        </w:rPr>
        <w:sectPr w:rsidR="00772553" w:rsidSect="00483E38">
          <w:footnotePr>
            <w:pos w:val="beneathText"/>
          </w:footnotePr>
          <w:type w:val="continuous"/>
          <w:pgSz w:w="11905" w:h="16837" w:code="9"/>
          <w:pgMar w:top="1134" w:right="1134" w:bottom="1134" w:left="1134" w:header="720" w:footer="720" w:gutter="0"/>
          <w:pgNumType w:start="1"/>
          <w:cols w:space="720"/>
          <w:docGrid w:linePitch="360"/>
        </w:sectPr>
      </w:pPr>
    </w:p>
    <w:p w14:paraId="24BD6B8C" w14:textId="1A8A109D" w:rsidR="00C81EC8" w:rsidRPr="00C81EC8" w:rsidRDefault="009153DA" w:rsidP="00C81EC8">
      <w:pPr>
        <w:pStyle w:val="Ttulo1"/>
        <w:keepLines/>
        <w:numPr>
          <w:ilvl w:val="0"/>
          <w:numId w:val="34"/>
        </w:numPr>
        <w:suppressAutoHyphens w:val="0"/>
        <w:jc w:val="both"/>
      </w:pPr>
      <w:r>
        <w:t>Introdução</w:t>
      </w:r>
    </w:p>
    <w:p w14:paraId="0C3CC6F3" w14:textId="189AB218" w:rsidR="009153DA" w:rsidRDefault="00C81EC8" w:rsidP="009153DA">
      <w:pPr>
        <w:pStyle w:val="Ttulo2"/>
        <w:keepLines/>
        <w:numPr>
          <w:ilvl w:val="1"/>
          <w:numId w:val="34"/>
        </w:numPr>
        <w:tabs>
          <w:tab w:val="clear" w:pos="567"/>
        </w:tabs>
        <w:suppressAutoHyphens w:val="0"/>
        <w:jc w:val="both"/>
      </w:pPr>
      <w:r>
        <w:t>Idealização do projeto</w:t>
      </w:r>
    </w:p>
    <w:p w14:paraId="2F11BB8B" w14:textId="5DFC8591" w:rsidR="00C81EC8" w:rsidRDefault="00C81EC8" w:rsidP="00C81EC8">
      <w:r>
        <w:t xml:space="preserve">A principal característica das casas </w:t>
      </w:r>
      <w:r>
        <w:t>conectadas</w:t>
      </w:r>
      <w:r>
        <w:t xml:space="preserve"> é o uso massivo de tecnologia de </w:t>
      </w:r>
      <w:r>
        <w:t>ponta</w:t>
      </w:r>
      <w:r>
        <w:t xml:space="preserve">, mesmo em itens comuns como lâmpadas ou fechaduras. O emprego desses dispositivos tem como objetivo trazer maior comodidade, </w:t>
      </w:r>
      <w:r>
        <w:t>mesmo</w:t>
      </w:r>
      <w:r>
        <w:t xml:space="preserve"> para tarefas simples como abrir a garagem ou apagar as luzes. A proposta desse projeto é mostrar como que simples ações podem ser automatizadas de formas bem diferentes das usuais.</w:t>
      </w:r>
    </w:p>
    <w:p w14:paraId="56548B5A" w14:textId="73D8E8CD" w:rsidR="00C81EC8" w:rsidRDefault="00C81EC8" w:rsidP="00C81EC8">
      <w:r>
        <w:t xml:space="preserve">Ao detectar o sol, sua janela se abre, o briefing diário liga e sua rotina começa, seu café começa a passar, você está pronto para seu dia, devidamente vestido para o dia, pois sua assistente virtual já falou </w:t>
      </w:r>
      <w:r>
        <w:t xml:space="preserve">se vai fazer </w:t>
      </w:r>
      <w:r>
        <w:t>chuva</w:t>
      </w:r>
      <w:r>
        <w:t xml:space="preserve"> ou sol, se deve levar um guarda-chuva ou um óculos de sol, já sabe quais seus </w:t>
      </w:r>
      <w:r>
        <w:t>compromissos</w:t>
      </w:r>
      <w:r>
        <w:t xml:space="preserve"> do dia e as principais notícias de seu interesse até o presente momento, tudo isso sem você fazer absolutamente nada (depois de ter que fazer tudo isso, é claro), e poder </w:t>
      </w:r>
      <w:r>
        <w:t>comandar</w:t>
      </w:r>
      <w:r>
        <w:t xml:space="preserve"> e acompanhar sua casa quando estiver fora dela, será que tem gente por ali? Quantos graus está hoje? Acender ou ligar uma música ambiente — ahh o futuro! Ou melhor, o </w:t>
      </w:r>
      <w:r>
        <w:t>presente</w:t>
      </w:r>
      <w:r>
        <w:t>! — .</w:t>
      </w:r>
    </w:p>
    <w:p w14:paraId="3F164D9E" w14:textId="2E39E6F4" w:rsidR="00C81EC8" w:rsidRDefault="00C81EC8" w:rsidP="00C81EC8">
      <w:r>
        <w:t xml:space="preserve">A ideia desse projeto foi retratar algumas dessas finalidades em um único lugar, o nosso celular. Usando um </w:t>
      </w:r>
      <w:r w:rsidRPr="00C81EC8">
        <w:rPr>
          <w:i/>
          <w:iCs/>
        </w:rPr>
        <w:t>bot</w:t>
      </w:r>
      <w:r>
        <w:t xml:space="preserve"> </w:t>
      </w:r>
      <w:r>
        <w:t>(</w:t>
      </w:r>
      <w:r w:rsidR="000F53A8">
        <w:t xml:space="preserve">abreviação da palavra inglesa </w:t>
      </w:r>
      <w:r w:rsidR="000F53A8" w:rsidRPr="000F53A8">
        <w:rPr>
          <w:i/>
          <w:iCs/>
        </w:rPr>
        <w:t>robot</w:t>
      </w:r>
      <w:r w:rsidR="000F53A8">
        <w:t xml:space="preserve"> (robô)), </w:t>
      </w:r>
      <w:r>
        <w:t xml:space="preserve">do Telegram, podemos comandar nossos eletrônicos, de qualquer lugar do mundo, via chat no Telegram, mandar </w:t>
      </w:r>
      <w:r>
        <w:t>comandos</w:t>
      </w:r>
      <w:r>
        <w:t xml:space="preserve"> para acender a luz do </w:t>
      </w:r>
      <w:r>
        <w:lastRenderedPageBreak/>
        <w:t>quarto, ver a temperatura, a humidade, ligar uma televisão, uma câmera, etc</w:t>
      </w:r>
    </w:p>
    <w:p w14:paraId="124EEE30" w14:textId="79147177" w:rsidR="00C81EC8" w:rsidRDefault="00C81EC8" w:rsidP="00C81EC8"/>
    <w:p w14:paraId="68FD41B4" w14:textId="06777775" w:rsidR="00C81EC8" w:rsidRDefault="00C81EC8" w:rsidP="00C81EC8">
      <w:pPr>
        <w:pStyle w:val="Ttulo1"/>
        <w:keepLines/>
        <w:numPr>
          <w:ilvl w:val="0"/>
          <w:numId w:val="34"/>
        </w:numPr>
        <w:suppressAutoHyphens w:val="0"/>
        <w:jc w:val="both"/>
      </w:pPr>
      <w:r>
        <w:t>METODOLOGIA CDIO</w:t>
      </w:r>
    </w:p>
    <w:p w14:paraId="56AE75D6" w14:textId="3E4E5BB3" w:rsidR="00C81EC8" w:rsidRDefault="00C81EC8" w:rsidP="00C81EC8">
      <w:r>
        <w:t xml:space="preserve">A estrutura </w:t>
      </w:r>
      <w:r>
        <w:t>CDIO</w:t>
      </w:r>
      <w:r>
        <w:t xml:space="preserve"> </w:t>
      </w:r>
      <w:r>
        <w:t>n</w:t>
      </w:r>
      <w:r>
        <w:t xml:space="preserve">os </w:t>
      </w:r>
      <w:r>
        <w:t>fornece</w:t>
      </w:r>
      <w:r>
        <w:t xml:space="preserve"> uma </w:t>
      </w:r>
      <w:r>
        <w:t>sequência de ações</w:t>
      </w:r>
      <w:r>
        <w:t xml:space="preserve"> que enfatiza os fundamentos da engenharia definidos no contexto de Conceber - Projetar - Implementar - Operar sistemas e produtos do mundo real (CDIO)</w:t>
      </w:r>
    </w:p>
    <w:p w14:paraId="7B4C4F51" w14:textId="7CE727AA" w:rsidR="00C81EC8" w:rsidRDefault="00C81EC8" w:rsidP="00C81EC8">
      <w:r>
        <w:t xml:space="preserve">Para cada </w:t>
      </w:r>
      <w:r>
        <w:t>etapa</w:t>
      </w:r>
      <w:r>
        <w:t xml:space="preserve"> do </w:t>
      </w:r>
      <w:r>
        <w:t>percurso de desenvolvimento podemos detalhar cuidadosamente desde a ideia para o projeto até sua operação.</w:t>
      </w:r>
    </w:p>
    <w:p w14:paraId="4315120C" w14:textId="3EE97E6D" w:rsidR="009153DA" w:rsidRDefault="00C81EC8" w:rsidP="009153DA">
      <w:pPr>
        <w:pStyle w:val="Ttulo2"/>
        <w:keepLines/>
        <w:numPr>
          <w:ilvl w:val="1"/>
          <w:numId w:val="34"/>
        </w:numPr>
        <w:tabs>
          <w:tab w:val="clear" w:pos="567"/>
        </w:tabs>
        <w:suppressAutoHyphens w:val="0"/>
        <w:jc w:val="both"/>
      </w:pPr>
      <w:r>
        <w:t>Primeira etapa: concepção</w:t>
      </w:r>
    </w:p>
    <w:p w14:paraId="541887C4" w14:textId="601AF2CB" w:rsidR="00C81EC8" w:rsidRDefault="00C81EC8" w:rsidP="00C81EC8">
      <w:r>
        <w:t>O projeto se baseará em 2 partes ativas (que necessitam comandos de usuário) e 1 parte passiva (onde não é necessário atenção do usuário)</w:t>
      </w:r>
      <w:r>
        <w:t>. Assim existirá uma</w:t>
      </w:r>
      <w:r>
        <w:t xml:space="preserve"> integração celular </w:t>
      </w:r>
      <w:r>
        <w:rPr>
          <w:rFonts w:ascii="Cambria Math" w:hAnsi="Cambria Math" w:cs="Cambria Math"/>
        </w:rPr>
        <w:t>⇔</w:t>
      </w:r>
      <w:r>
        <w:t xml:space="preserve"> casa (Ativa)</w:t>
      </w:r>
      <w:r>
        <w:t>, uma</w:t>
      </w:r>
      <w:r>
        <w:t xml:space="preserve"> integração celular </w:t>
      </w:r>
      <w:r>
        <w:rPr>
          <w:rFonts w:ascii="Cambria Math" w:hAnsi="Cambria Math" w:cs="Cambria Math"/>
        </w:rPr>
        <w:t>⇔</w:t>
      </w:r>
      <w:r>
        <w:t xml:space="preserve"> assistente virtual (Ativa)</w:t>
      </w:r>
      <w:r>
        <w:t xml:space="preserve"> e a utilização de</w:t>
      </w:r>
      <w:r>
        <w:t xml:space="preserve"> uma luz com o módulo LDR (Passiva)</w:t>
      </w:r>
      <w:r>
        <w:t>.</w:t>
      </w:r>
    </w:p>
    <w:p w14:paraId="4C1D4551" w14:textId="77777777" w:rsidR="00C81EC8" w:rsidRDefault="00C81EC8" w:rsidP="00C81EC8">
      <w:r>
        <w:t xml:space="preserve">Apesar das duas primeiras partes não conversarem entre si no primeiro momento, seria possível se tivéssemos um equipamento especifico para isso, como por exemplo o dispositivo </w:t>
      </w:r>
      <w:r w:rsidRPr="00C81EC8">
        <w:rPr>
          <w:i/>
          <w:iCs/>
        </w:rPr>
        <w:t>Amazon Echo</w:t>
      </w:r>
      <w:r>
        <w:t>.</w:t>
      </w:r>
    </w:p>
    <w:p w14:paraId="19F90979" w14:textId="77464779" w:rsidR="00C81EC8" w:rsidRDefault="00C81EC8" w:rsidP="00C81EC8">
      <w:r>
        <w:t>No</w:t>
      </w:r>
      <w:r>
        <w:t xml:space="preserve"> primeiro momento </w:t>
      </w:r>
      <w:r>
        <w:t>vemos a interação da</w:t>
      </w:r>
      <w:r>
        <w:t xml:space="preserve"> casa conectada e comandada via um </w:t>
      </w:r>
      <w:r w:rsidRPr="00C81EC8">
        <w:rPr>
          <w:i/>
          <w:iCs/>
        </w:rPr>
        <w:t>bot</w:t>
      </w:r>
      <w:r>
        <w:t xml:space="preserve"> do Telegram, onde podemos enviar comandos e ter resultados daquilo, como por exemplo, ligar uma lâmpada, um ventilador, uma televisão, ter controles remotos como informações de temperatura e umidade (Vários outros módulos podem ser implementados através de ligações simples pelos relês ou mesmo no próprio módulo ESP, que permite mais de 9 conexões de controles simultâneas).</w:t>
      </w:r>
    </w:p>
    <w:p w14:paraId="01ED20A8" w14:textId="77777777" w:rsidR="00C81EC8" w:rsidRDefault="00C81EC8" w:rsidP="00C81EC8">
      <w:r>
        <w:t>No segundo momento podemos ter acesso a uma assistente virtual, com comandos definidos por nós, como, quantos graus vai fazer hoje, quanto foi os jogos da rodada do meu campeonato preferido, meus compromissos do dia pelo meu calendário, programas preferidos, conversas pessoas, etc.</w:t>
      </w:r>
    </w:p>
    <w:p w14:paraId="010A7B44" w14:textId="77777777" w:rsidR="00C81EC8" w:rsidRDefault="00C81EC8" w:rsidP="00C81EC8">
      <w:r>
        <w:t xml:space="preserve">Em um terceiro momento com a aquisição de um dispositivo </w:t>
      </w:r>
      <w:r w:rsidRPr="00C81EC8">
        <w:rPr>
          <w:i/>
          <w:iCs/>
        </w:rPr>
        <w:t>Echo</w:t>
      </w:r>
      <w:r>
        <w:t xml:space="preserve">, podemos fazer o </w:t>
      </w:r>
      <w:r w:rsidRPr="00C81EC8">
        <w:rPr>
          <w:i/>
          <w:iCs/>
        </w:rPr>
        <w:t>bot</w:t>
      </w:r>
      <w:r>
        <w:t xml:space="preserve"> do Telegram e/ou sensores se comunicar diretamente pela assistente virtual no celular ou no próprio dispositivo (Não utilizado nesse projeto, porém é bom ressaltar a possibilidade).</w:t>
      </w:r>
    </w:p>
    <w:p w14:paraId="1A6231C6" w14:textId="46FE3580" w:rsidR="009153DA" w:rsidRDefault="00C81EC8" w:rsidP="00C81EC8">
      <w:r>
        <w:t xml:space="preserve">Para a </w:t>
      </w:r>
      <w:r w:rsidR="000F53A8">
        <w:t>primeira parte</w:t>
      </w:r>
      <w:r>
        <w:t>. foi desenvolvido ligações</w:t>
      </w:r>
      <w:r w:rsidR="000F53A8">
        <w:t xml:space="preserve">, </w:t>
      </w:r>
      <w:r>
        <w:t xml:space="preserve">esquemáticos e um </w:t>
      </w:r>
      <w:r w:rsidRPr="000F53A8">
        <w:rPr>
          <w:i/>
          <w:iCs/>
        </w:rPr>
        <w:t>bot</w:t>
      </w:r>
      <w:r>
        <w:t xml:space="preserve"> no Telegram a fim de fazer conversarem entre si. Para a </w:t>
      </w:r>
      <w:r w:rsidR="000F53A8">
        <w:t>segunda parte</w:t>
      </w:r>
      <w:r>
        <w:t xml:space="preserve"> foi desenvolvida uma rotina e uma integração com uma assistente virtual e programada para tais funções definidas. E por fim para a parte passiva</w:t>
      </w:r>
      <w:r w:rsidR="000F53A8">
        <w:t>, e última parte,</w:t>
      </w:r>
      <w:r>
        <w:t xml:space="preserve"> foi instalado um módulo LDR e uma luz para que quando não tiver mais luminosidade do ambiente (escurecer o dia, fechar uma janela) ele identificará e </w:t>
      </w:r>
      <w:r>
        <w:t>acionará a luz (que pode ser uma luz de um quarto, um sistema de alarme, entre outras possibilidades).</w:t>
      </w:r>
    </w:p>
    <w:p w14:paraId="775B4623" w14:textId="410EC884" w:rsidR="000F53A8" w:rsidRPr="000F53A8" w:rsidRDefault="000F53A8" w:rsidP="000F53A8">
      <w:pPr>
        <w:pStyle w:val="Ttulo2"/>
        <w:keepLines/>
        <w:numPr>
          <w:ilvl w:val="1"/>
          <w:numId w:val="34"/>
        </w:numPr>
        <w:tabs>
          <w:tab w:val="clear" w:pos="567"/>
        </w:tabs>
        <w:suppressAutoHyphens w:val="0"/>
        <w:jc w:val="both"/>
      </w:pPr>
      <w:r>
        <w:t>Segunda etapa: design</w:t>
      </w:r>
    </w:p>
    <w:p w14:paraId="2614B0DD" w14:textId="68239055" w:rsidR="000F53A8" w:rsidRDefault="000F53A8" w:rsidP="000F53A8">
      <w:r w:rsidRPr="000F53A8">
        <w:t>A etapa de criação e design se originou pela</w:t>
      </w:r>
      <w:r>
        <w:t>s concepções obtidas na</w:t>
      </w:r>
      <w:r w:rsidRPr="000F53A8">
        <w:t xml:space="preserve"> primeira etapa do projeto onde deveríamos apresentar mapas mentais</w:t>
      </w:r>
      <w:r>
        <w:t xml:space="preserve"> e traçar ideias sobre a idealização do projeto.</w:t>
      </w:r>
    </w:p>
    <w:p w14:paraId="1EF3D816" w14:textId="3070F78A" w:rsidR="009153DA" w:rsidRDefault="000F53A8" w:rsidP="000F53A8">
      <w:r w:rsidRPr="000F53A8">
        <w:t xml:space="preserve">A imagem do </w:t>
      </w:r>
      <w:r w:rsidRPr="000F53A8">
        <w:rPr>
          <w:i/>
          <w:iCs/>
        </w:rPr>
        <w:t>fritzing</w:t>
      </w:r>
      <w:r w:rsidRPr="000F53A8">
        <w:t xml:space="preserve"> demonstra a construção na protoboard feita para este projeto, na qual mostra como foram feitas as ligações de cada módulo e quais as pinagens definidas que foram selecionados para o funcionamento do projeto.</w:t>
      </w:r>
    </w:p>
    <w:p w14:paraId="78D52EF6" w14:textId="32B62E0D" w:rsidR="000F53A8" w:rsidRPr="0078435B" w:rsidRDefault="000F53A8" w:rsidP="000F53A8">
      <w:r>
        <w:t xml:space="preserve">As imagens da parte eletrônica do projeto, fluxograma, mapas mentais, componentes usados, podem ser visualizados no </w:t>
      </w:r>
      <w:r w:rsidRPr="000F53A8">
        <w:rPr>
          <w:i/>
          <w:iCs/>
        </w:rPr>
        <w:t>github</w:t>
      </w:r>
      <w:r>
        <w:t xml:space="preserve"> do autor.</w:t>
      </w:r>
    </w:p>
    <w:p w14:paraId="0BB58542" w14:textId="569CA43C" w:rsidR="009153DA" w:rsidRDefault="000F53A8" w:rsidP="009153DA">
      <w:pPr>
        <w:pStyle w:val="Ttulo2"/>
        <w:keepLines/>
        <w:numPr>
          <w:ilvl w:val="1"/>
          <w:numId w:val="34"/>
        </w:numPr>
        <w:tabs>
          <w:tab w:val="clear" w:pos="567"/>
        </w:tabs>
        <w:suppressAutoHyphens w:val="0"/>
        <w:jc w:val="both"/>
      </w:pPr>
      <w:r>
        <w:t>Terceira etapa: implementação</w:t>
      </w:r>
    </w:p>
    <w:p w14:paraId="5FDC8C6E" w14:textId="2A864EA0" w:rsidR="000F53A8" w:rsidRDefault="000F53A8" w:rsidP="000F53A8">
      <w:r>
        <w:t xml:space="preserve">Para a implementação da ideia, primeiro devemos categorizar alguns assuntos como, o </w:t>
      </w:r>
      <w:r w:rsidRPr="000F53A8">
        <w:rPr>
          <w:i/>
          <w:iCs/>
        </w:rPr>
        <w:t>chatbot</w:t>
      </w:r>
      <w:r>
        <w:rPr>
          <w:i/>
          <w:iCs/>
        </w:rPr>
        <w:t xml:space="preserve"> </w:t>
      </w:r>
      <w:r w:rsidRPr="000F53A8">
        <w:t>e o Telegram</w:t>
      </w:r>
      <w:r>
        <w:t xml:space="preserve">. </w:t>
      </w:r>
      <w:r>
        <w:t xml:space="preserve">Um </w:t>
      </w:r>
      <w:r w:rsidRPr="000F53A8">
        <w:rPr>
          <w:i/>
          <w:iCs/>
        </w:rPr>
        <w:t>chatbot</w:t>
      </w:r>
      <w:r>
        <w:t xml:space="preserve"> é um software que tenta simular uma conversa entre duas pessoas, interagindo com perguntas e respostas e com isso será possível neste caso controlar LEDs, Relês e fazer a leitura de sensores. Mas o campo é muito vasto, podemos criar alertas, como por exemplo, quando detectar algo na nossa casa, podemos receber diretamente no chat o que está ocorrendo, isso de qualquer lugar do mundo. Uma das ideias por trás da internet das coisas (</w:t>
      </w:r>
      <w:r w:rsidRPr="000F53A8">
        <w:rPr>
          <w:i/>
          <w:iCs/>
        </w:rPr>
        <w:t>IoT</w:t>
      </w:r>
      <w:r>
        <w:t xml:space="preserve">) é que tudo seja o mais fácil possível para nossos usuários, então usando um </w:t>
      </w:r>
      <w:r w:rsidRPr="000F53A8">
        <w:rPr>
          <w:i/>
          <w:iCs/>
        </w:rPr>
        <w:t>chatbot</w:t>
      </w:r>
      <w:r>
        <w:t xml:space="preserve">, basta você ter o aplicativo (Telegram) e conversar com seus dispositivos através de comandos </w:t>
      </w:r>
      <w:r>
        <w:t>predefinidos</w:t>
      </w:r>
      <w:r>
        <w:t>.</w:t>
      </w:r>
    </w:p>
    <w:p w14:paraId="20495772" w14:textId="2A29C0D4" w:rsidR="000F53A8" w:rsidRDefault="000F53A8" w:rsidP="000F53A8">
      <w:r>
        <w:t xml:space="preserve">Já o </w:t>
      </w:r>
      <w:r>
        <w:t>Telegram é um serviço</w:t>
      </w:r>
      <w:r>
        <w:t xml:space="preserve"> de mensagens instantâneas assim como o </w:t>
      </w:r>
      <w:r w:rsidRPr="000F53A8">
        <w:rPr>
          <w:i/>
          <w:iCs/>
        </w:rPr>
        <w:t>WhatsApp</w:t>
      </w:r>
      <w:r>
        <w:t xml:space="preserve"> </w:t>
      </w:r>
      <w:r>
        <w:t xml:space="preserve">baseada na nuvem, </w:t>
      </w:r>
      <w:r>
        <w:t xml:space="preserve">que está crescendo muito ultimamente devido a vários fatores, inclusive as multifuncionalidades que o aplicativo oferece. É um aplicativo super intuitivo e fácil de </w:t>
      </w:r>
      <w:r>
        <w:t>se trabalhar.</w:t>
      </w:r>
    </w:p>
    <w:p w14:paraId="6F9EB513" w14:textId="2E011D5C" w:rsidR="009153DA" w:rsidRDefault="000F53A8" w:rsidP="000F53A8">
      <w:r>
        <w:t xml:space="preserve">O detalhamento da etapa de implementação como a criação de um </w:t>
      </w:r>
      <w:r w:rsidRPr="000F53A8">
        <w:rPr>
          <w:i/>
          <w:iCs/>
        </w:rPr>
        <w:t>chatbot</w:t>
      </w:r>
      <w:r>
        <w:rPr>
          <w:i/>
          <w:iCs/>
        </w:rPr>
        <w:t xml:space="preserve"> </w:t>
      </w:r>
      <w:r w:rsidRPr="000F53A8">
        <w:t xml:space="preserve">de um </w:t>
      </w:r>
      <w:r w:rsidRPr="000F53A8">
        <w:rPr>
          <w:i/>
          <w:iCs/>
        </w:rPr>
        <w:t>bot</w:t>
      </w:r>
      <w:r w:rsidRPr="000F53A8">
        <w:t xml:space="preserve"> no Telegram</w:t>
      </w:r>
      <w:r>
        <w:t xml:space="preserve">, de seu código de funcionamento e da configuração da Alexa, podem ser visualizados no </w:t>
      </w:r>
      <w:r w:rsidRPr="000F53A8">
        <w:rPr>
          <w:i/>
          <w:iCs/>
        </w:rPr>
        <w:t>github</w:t>
      </w:r>
      <w:r>
        <w:t xml:space="preserve"> do autor.</w:t>
      </w:r>
    </w:p>
    <w:p w14:paraId="369587D3" w14:textId="6321216E" w:rsidR="009153DA" w:rsidRDefault="000F53A8" w:rsidP="009153DA">
      <w:pPr>
        <w:pStyle w:val="Ttulo2"/>
        <w:keepLines/>
        <w:numPr>
          <w:ilvl w:val="1"/>
          <w:numId w:val="34"/>
        </w:numPr>
        <w:tabs>
          <w:tab w:val="clear" w:pos="567"/>
        </w:tabs>
        <w:suppressAutoHyphens w:val="0"/>
        <w:jc w:val="both"/>
      </w:pPr>
      <w:r>
        <w:t>Quarta etapa: operação</w:t>
      </w:r>
    </w:p>
    <w:p w14:paraId="37ACAAAB" w14:textId="3E2D0B0D" w:rsidR="000F53A8" w:rsidRDefault="000F53A8" w:rsidP="009153DA">
      <w:r>
        <w:t>Na etapa de operação podemos ver como o programa se comportou durante a utilização.</w:t>
      </w:r>
    </w:p>
    <w:p w14:paraId="610DD6B9" w14:textId="1C3CAD58" w:rsidR="000F53A8" w:rsidRDefault="000F53A8" w:rsidP="009153DA">
      <w:r>
        <w:t>Durante a utilização p</w:t>
      </w:r>
      <w:r w:rsidRPr="000F53A8">
        <w:t>odemos ver que os comandos que foram solicitados responderam de acordo com o combinado</w:t>
      </w:r>
      <w:r>
        <w:t>, apenas com um pouco de demora devido a instabilidade do servidor localizado na nuvem.</w:t>
      </w:r>
    </w:p>
    <w:p w14:paraId="5ED2D8B1" w14:textId="20AC900E" w:rsidR="000F53A8" w:rsidRDefault="000F53A8" w:rsidP="009153DA">
      <w:r>
        <w:t xml:space="preserve">O </w:t>
      </w:r>
      <w:r w:rsidRPr="000F53A8">
        <w:rPr>
          <w:i/>
          <w:iCs/>
        </w:rPr>
        <w:t>bot</w:t>
      </w:r>
      <w:r>
        <w:t xml:space="preserve"> recebeu os comandos de ligar e desligar luzes, ligar e desligar reles, fazer a leitura da umidade </w:t>
      </w:r>
      <w:r>
        <w:lastRenderedPageBreak/>
        <w:t>e temperatura do local e respondeu com exatidão a todos os comandos.</w:t>
      </w:r>
    </w:p>
    <w:p w14:paraId="171F2D33" w14:textId="7E6740BB" w:rsidR="000F53A8" w:rsidRDefault="000F53A8" w:rsidP="009153DA">
      <w:r>
        <w:t xml:space="preserve">Também temos a possibilidade de alternar os comandos e colocar o tratamento que desejarmos, </w:t>
      </w:r>
      <w:r w:rsidRPr="000F53A8">
        <w:t>inclusive o Telegram tem suporte para enviar um teclado com os comandos pré-definidos por nós, como pode</w:t>
      </w:r>
      <w:r>
        <w:t>mos ver a</w:t>
      </w:r>
      <w:r w:rsidRPr="000F53A8">
        <w:t>o tratar o comando /opcoes.</w:t>
      </w:r>
    </w:p>
    <w:p w14:paraId="485F9332" w14:textId="495B572A" w:rsidR="009153DA" w:rsidRDefault="00DF6FA4" w:rsidP="00DF6FA4">
      <w:r>
        <w:t>A interação com a Alexa foi uma coisa muito divertida de ver, onde criamos uma rotina e a mesma segue em determinado horário te acorda, fala as notícias, lê o seu calendário e te avisa se vai chover, podemos aqui também definir os tratamentos que quisermos para ela, inclusive se tivermos o dispositivo Echo, podemos liga-lo a eletrodomésticos de casa para fazer a interação, como ligar uma TV, esquentar água para o café, entre outras coisas.</w:t>
      </w:r>
    </w:p>
    <w:p w14:paraId="159EC4B3" w14:textId="07354536" w:rsidR="009153DA" w:rsidRDefault="00DF6FA4" w:rsidP="009153DA">
      <w:pPr>
        <w:pStyle w:val="Ttulo1"/>
        <w:keepLines/>
        <w:numPr>
          <w:ilvl w:val="0"/>
          <w:numId w:val="34"/>
        </w:numPr>
        <w:suppressAutoHyphens w:val="0"/>
        <w:jc w:val="both"/>
      </w:pPr>
      <w:r>
        <w:t>MELHORIAS</w:t>
      </w:r>
    </w:p>
    <w:p w14:paraId="7EE37E36" w14:textId="7D0EBDD2" w:rsidR="00DF6FA4" w:rsidRDefault="00DF6FA4" w:rsidP="00DF6FA4">
      <w:r w:rsidRPr="00DF6FA4">
        <w:t>No primeiro momento existem várias melhorias que poderiam ser implementadas, luzes, sensores e/ou equipamentos que poderiam ser ligados diretamente no relê, e outros sensores diretamente na protoboard. Mas não para por aí, podemos até mesmo criar alertas, como por exemplo, quando detectar algo na nossa casa, podemos receber diretamente no chat o que está ocorrendo, isso de qualquer lugar do mundo. E a longo prazo poderíamos pensar grande, com tempo e conhecimento adequados, podemos explorar por exemplo a instalação de um sistema parecido para automatizar todos os setores de uma residência, portão, verificação de entrada, câmeras, sensores diversos, luzes, automatização de cômodos, entre outras funções</w:t>
      </w:r>
    </w:p>
    <w:p w14:paraId="1A523A99" w14:textId="5BB26A4A" w:rsidR="00DF6FA4" w:rsidRDefault="00DF6FA4" w:rsidP="00DF6FA4">
      <w:pPr>
        <w:pStyle w:val="Ttulo1"/>
        <w:keepLines/>
        <w:numPr>
          <w:ilvl w:val="0"/>
          <w:numId w:val="34"/>
        </w:numPr>
        <w:suppressAutoHyphens w:val="0"/>
        <w:jc w:val="both"/>
      </w:pPr>
      <w:r>
        <w:t>CONCLUSÕES</w:t>
      </w:r>
    </w:p>
    <w:p w14:paraId="2D8BFA23" w14:textId="77777777" w:rsidR="00DF6FA4" w:rsidRDefault="00DF6FA4" w:rsidP="00DF6FA4">
      <w:r>
        <w:t>Os resultados foram excelentes devido ao tempo e experiência na área pela minha pessoa, fiquei surpreso pela quantidade de possibilidades que podíamos ter e isso de certa forma até me deixou um pouco confuso, pois cada coisa que procurava na internet ficava mais entusiasmado de incluir mais um sensor, fazer uma coisa sempre a mais, dificultando as vezes o andamento do projeto.</w:t>
      </w:r>
    </w:p>
    <w:p w14:paraId="4048408F" w14:textId="399523BD" w:rsidR="00DF6FA4" w:rsidRDefault="00DF6FA4" w:rsidP="00DF6FA4">
      <w:r>
        <w:t>Deixar o tema livre para o desenvolvimento do trabalho, me fez procurar bem mais a respeito dos sensores e aplicações, correr atrás e pensar em diversas soluções para o que havia proposto e no final do projeto, muito mais entusiasmo pela área.</w:t>
      </w:r>
    </w:p>
    <w:p w14:paraId="2EE196ED" w14:textId="77777777" w:rsidR="00DF6FA4" w:rsidRDefault="00DF6FA4" w:rsidP="00DF6FA4">
      <w:r>
        <w:t>Normalmente para controlar nossos dispositivos, ficamos limitados a rede WiFi local ou se quisermos acessar externamente, temos que fazer uma tediosa configuração com um serviço de DNS dinâmico (como o DuckDNS), liberar porta no modem, colocar ip estático e outras configurações que não cabem aqui descrever, para poder acessar de fora de casa.</w:t>
      </w:r>
    </w:p>
    <w:p w14:paraId="1F67C7EF" w14:textId="4835ED62" w:rsidR="00DF6FA4" w:rsidRDefault="00DF6FA4" w:rsidP="00DF6FA4">
      <w:r>
        <w:t xml:space="preserve">As dificuldades encontradas por mim foi o uso pela primeira vez do arduino e dos sensores, descobrir como funciona a IDE do arduino, os sensores, suas pinagens, como usar e fazer conversarem entre si e apesar da faculdade prover todos os equipamentos, alguns equipamentos usados nesse projeto tiveram que ser comprados a parte como o ESP8266 e o módulo bluetooth (não utilizado nesse </w:t>
      </w:r>
      <w:r w:rsidR="00135D3F">
        <w:t>projeto</w:t>
      </w:r>
      <w:r>
        <w:t xml:space="preserve"> mas essencial para ver como que funciona a conectividade dos sensores com um celular) e elevaram um pouco o processo de aprendizagem assim como a dificuldade encontrada por querer também aplica em um Bot do Telegram que é um recurso totalmente novo para mim.</w:t>
      </w:r>
    </w:p>
    <w:p w14:paraId="6B6DDA63" w14:textId="77777777" w:rsidR="00DF6FA4" w:rsidRDefault="00DF6FA4" w:rsidP="00DF6FA4">
      <w:r>
        <w:t>Outra dificuldade encontrada foi o não funcionamento da conectividade entre microcontroladores e o bot a versão 2.4.2 do ESP8266 aparentemente não funciona mais pelo fato de o Telegram ter atualizado e depois de uma vasta busca no Google e Fóruns descobriu-se que deveria usar a versão 2.5 pelo menos, atualizada com a linha de comado client.setInsecure(); no setup do código, sem isso é impossível validar a ID para controlar o microcontrolador.</w:t>
      </w:r>
    </w:p>
    <w:p w14:paraId="298A76F9" w14:textId="19E18DEF" w:rsidR="00DF6FA4" w:rsidRPr="002303AD" w:rsidRDefault="00DF6FA4" w:rsidP="00DF6FA4">
      <w:r>
        <w:t>Um problema que infelizmente acompanhou o projeto foi que conforme vamos adicionando bibliotecas e fazendo elas conversarem com o bot o bot se torna lento nas respostas, não possibilitando uma resposta imediata das leituras, porém as leituras são feitas instantaneamente (vendo do controle no monitor serial). O Telegram ainda não está 100% otimizado para fazer essas funções, porém vimos que a plataforma tem muito potencial futuro</w:t>
      </w:r>
    </w:p>
    <w:p w14:paraId="7A2EC167" w14:textId="77777777" w:rsidR="009153DA" w:rsidRDefault="009153DA" w:rsidP="009153DA">
      <w:pPr>
        <w:pStyle w:val="Ttuloagradecimentos"/>
      </w:pPr>
      <w:r>
        <w:t>Agradecimentos</w:t>
      </w:r>
    </w:p>
    <w:p w14:paraId="1CE0DBA3" w14:textId="2B644DAA" w:rsidR="009153DA" w:rsidRDefault="00DF6FA4" w:rsidP="009153DA">
      <w:r w:rsidRPr="00DF6FA4">
        <w:t>A Deus, pela minha vida, e por me permitir ultrapassar todos os obstáculos encontrados ao longo da realização deste trabalho</w:t>
      </w:r>
      <w:r>
        <w:t>, à</w:t>
      </w:r>
      <w:r w:rsidRPr="00DF6FA4">
        <w:t xml:space="preserve"> instituição de ensino</w:t>
      </w:r>
      <w:r>
        <w:t xml:space="preserve">, </w:t>
      </w:r>
      <w:r w:rsidRPr="00DF6FA4">
        <w:t>essencial no meu processo de formação profissional, pela dedicação, e por tudo o que aprendi ao longo dos anos do curso</w:t>
      </w:r>
      <w:r>
        <w:t xml:space="preserve"> e por </w:t>
      </w:r>
      <w:r w:rsidR="00135D3F">
        <w:t>fim,</w:t>
      </w:r>
      <w:r>
        <w:t xml:space="preserve"> mas não menos importante, a</w:t>
      </w:r>
      <w:r w:rsidRPr="00DF6FA4">
        <w:t>os professores, pelas correções e ensinamentos que me permitiram apresentar um melhor desempenho no meu processo de formação profissional ao longo do curso</w:t>
      </w:r>
      <w:r w:rsidR="009153DA">
        <w:t>.</w:t>
      </w:r>
    </w:p>
    <w:p w14:paraId="7956AABE" w14:textId="77777777" w:rsidR="009153DA" w:rsidRDefault="009153DA" w:rsidP="009153DA">
      <w:pPr>
        <w:pStyle w:val="Ttulo1"/>
        <w:numPr>
          <w:ilvl w:val="0"/>
          <w:numId w:val="0"/>
        </w:numPr>
      </w:pPr>
      <w:r>
        <w:t>REFERÊNCIAS</w:t>
      </w:r>
    </w:p>
    <w:p w14:paraId="3942F0DA" w14:textId="77777777" w:rsidR="00DF6FA4" w:rsidRPr="00603154" w:rsidRDefault="00DF6FA4" w:rsidP="00DF6FA4">
      <w:pPr>
        <w:suppressAutoHyphens w:val="0"/>
        <w:ind w:firstLine="0"/>
        <w:rPr>
          <w:color w:val="FF0000"/>
          <w:sz w:val="24"/>
          <w:szCs w:val="24"/>
          <w:lang w:eastAsia="pt-BR"/>
        </w:rPr>
      </w:pPr>
      <w:r w:rsidRPr="00912BD5">
        <w:rPr>
          <w:b/>
          <w:bCs/>
          <w:lang w:eastAsia="pt-BR"/>
        </w:rPr>
        <w:t>Telegram Bot Library for ESP8266 on Arduino IDE</w:t>
      </w:r>
      <w:r w:rsidRPr="00343C82">
        <w:rPr>
          <w:lang w:eastAsia="pt-BR"/>
        </w:rPr>
        <w:t xml:space="preserve">, </w:t>
      </w:r>
      <w:r>
        <w:rPr>
          <w:lang w:eastAsia="pt-BR"/>
        </w:rPr>
        <w:t>07 jan</w:t>
      </w:r>
      <w:r w:rsidRPr="00343C82">
        <w:rPr>
          <w:lang w:eastAsia="pt-BR"/>
        </w:rPr>
        <w:t>. 20</w:t>
      </w:r>
      <w:r>
        <w:rPr>
          <w:lang w:eastAsia="pt-BR"/>
        </w:rPr>
        <w:t>16</w:t>
      </w:r>
      <w:r w:rsidRPr="00343C82">
        <w:rPr>
          <w:lang w:eastAsia="pt-BR"/>
        </w:rPr>
        <w:t xml:space="preserve">. Disponível em: </w:t>
      </w:r>
      <w:r w:rsidRPr="00912BD5">
        <w:rPr>
          <w:lang w:eastAsia="pt-BR"/>
        </w:rPr>
        <w:t>https://github.com/Gianbacchio/ESP8266-TelegramBot</w:t>
      </w:r>
      <w:r w:rsidRPr="00343C82">
        <w:rPr>
          <w:lang w:eastAsia="pt-BR"/>
        </w:rPr>
        <w:t xml:space="preserve">. </w:t>
      </w:r>
      <w:r w:rsidRPr="00603154">
        <w:rPr>
          <w:color w:val="FF0000"/>
          <w:lang w:eastAsia="pt-BR"/>
        </w:rPr>
        <w:t>Acesso em: 24 mar. 2020.</w:t>
      </w:r>
    </w:p>
    <w:p w14:paraId="581E9D0E" w14:textId="77777777" w:rsidR="00DF6FA4" w:rsidRDefault="00DF6FA4" w:rsidP="00DF6FA4">
      <w:pPr>
        <w:suppressAutoHyphens w:val="0"/>
        <w:rPr>
          <w:sz w:val="24"/>
          <w:szCs w:val="24"/>
          <w:lang w:eastAsia="pt-BR"/>
        </w:rPr>
      </w:pPr>
    </w:p>
    <w:p w14:paraId="297C1554" w14:textId="77777777" w:rsidR="00DF6FA4" w:rsidRPr="00603154" w:rsidRDefault="00DF6FA4" w:rsidP="00DF6FA4">
      <w:pPr>
        <w:suppressAutoHyphens w:val="0"/>
        <w:ind w:firstLine="0"/>
        <w:rPr>
          <w:color w:val="FF0000"/>
          <w:sz w:val="24"/>
          <w:szCs w:val="24"/>
          <w:lang w:eastAsia="pt-BR"/>
        </w:rPr>
      </w:pPr>
      <w:r w:rsidRPr="00912BD5">
        <w:rPr>
          <w:b/>
          <w:bCs/>
          <w:lang w:eastAsia="pt-BR"/>
        </w:rPr>
        <w:t>Home Automation Using Arduino and Bluetooth Control</w:t>
      </w:r>
      <w:r w:rsidRPr="00343C82">
        <w:rPr>
          <w:lang w:eastAsia="pt-BR"/>
        </w:rPr>
        <w:t xml:space="preserve">, </w:t>
      </w:r>
      <w:r>
        <w:rPr>
          <w:lang w:eastAsia="pt-BR"/>
        </w:rPr>
        <w:t>12 jan</w:t>
      </w:r>
      <w:r w:rsidRPr="00343C82">
        <w:rPr>
          <w:lang w:eastAsia="pt-BR"/>
        </w:rPr>
        <w:t>. 20</w:t>
      </w:r>
      <w:r>
        <w:rPr>
          <w:lang w:eastAsia="pt-BR"/>
        </w:rPr>
        <w:t>19</w:t>
      </w:r>
      <w:r w:rsidRPr="00343C82">
        <w:rPr>
          <w:lang w:eastAsia="pt-BR"/>
        </w:rPr>
        <w:t xml:space="preserve">. Disponível em: </w:t>
      </w:r>
      <w:r w:rsidRPr="00912BD5">
        <w:rPr>
          <w:lang w:eastAsia="pt-BR"/>
        </w:rPr>
        <w:t>https://create.arduino.cc/projecthub/Shubhamkumar97/home-automation-using-arduino-and-bluetooth-control-</w:t>
      </w:r>
      <w:r w:rsidRPr="00912BD5">
        <w:rPr>
          <w:lang w:eastAsia="pt-BR"/>
        </w:rPr>
        <w:lastRenderedPageBreak/>
        <w:t>404e9c?ref=search&amp;ref_id=ldr%20window&amp;offset=6</w:t>
      </w:r>
      <w:r w:rsidRPr="00343C82">
        <w:rPr>
          <w:lang w:eastAsia="pt-BR"/>
        </w:rPr>
        <w:t xml:space="preserve">. </w:t>
      </w:r>
      <w:r w:rsidRPr="00603154">
        <w:rPr>
          <w:color w:val="FF0000"/>
          <w:lang w:eastAsia="pt-BR"/>
        </w:rPr>
        <w:t>Acesso em: 24 mar. 2020.</w:t>
      </w:r>
    </w:p>
    <w:p w14:paraId="184AF8EE" w14:textId="77777777" w:rsidR="00DF6FA4" w:rsidRDefault="00DF6FA4" w:rsidP="00DF6FA4">
      <w:pPr>
        <w:suppressAutoHyphens w:val="0"/>
        <w:rPr>
          <w:sz w:val="24"/>
          <w:szCs w:val="24"/>
          <w:lang w:eastAsia="pt-BR"/>
        </w:rPr>
      </w:pPr>
    </w:p>
    <w:p w14:paraId="0F3C8BE5" w14:textId="77777777" w:rsidR="00DF6FA4" w:rsidRDefault="00DF6FA4" w:rsidP="00DF6FA4">
      <w:pPr>
        <w:suppressAutoHyphens w:val="0"/>
        <w:ind w:firstLine="0"/>
        <w:rPr>
          <w:color w:val="FF0000"/>
          <w:lang w:eastAsia="pt-BR"/>
        </w:rPr>
      </w:pPr>
      <w:r w:rsidRPr="00912BD5">
        <w:rPr>
          <w:b/>
          <w:bCs/>
          <w:lang w:eastAsia="pt-BR"/>
        </w:rPr>
        <w:t>ESP8266 Clock Using MAX7219 LED Matrix Display</w:t>
      </w:r>
      <w:r w:rsidRPr="00343C82">
        <w:rPr>
          <w:lang w:eastAsia="pt-BR"/>
        </w:rPr>
        <w:t xml:space="preserve">, </w:t>
      </w:r>
      <w:r>
        <w:rPr>
          <w:lang w:eastAsia="pt-BR"/>
        </w:rPr>
        <w:t>26 ago</w:t>
      </w:r>
      <w:r w:rsidRPr="00343C82">
        <w:rPr>
          <w:lang w:eastAsia="pt-BR"/>
        </w:rPr>
        <w:t>. 20</w:t>
      </w:r>
      <w:r>
        <w:rPr>
          <w:lang w:eastAsia="pt-BR"/>
        </w:rPr>
        <w:t>19</w:t>
      </w:r>
      <w:r w:rsidRPr="00343C82">
        <w:rPr>
          <w:lang w:eastAsia="pt-BR"/>
        </w:rPr>
        <w:t xml:space="preserve">. Disponível em: </w:t>
      </w:r>
      <w:r w:rsidRPr="00912BD5">
        <w:rPr>
          <w:lang w:eastAsia="pt-BR"/>
        </w:rPr>
        <w:t>https://www.hackster.io/FilippoOnesti/esp8266-clock-using-max7219-led-matrix-display-b036c7</w:t>
      </w:r>
      <w:r w:rsidRPr="00343C82">
        <w:rPr>
          <w:lang w:eastAsia="pt-BR"/>
        </w:rPr>
        <w:t xml:space="preserve">. </w:t>
      </w:r>
      <w:r w:rsidRPr="00603154">
        <w:rPr>
          <w:color w:val="FF0000"/>
          <w:lang w:eastAsia="pt-BR"/>
        </w:rPr>
        <w:t>Acesso em: 24 mar. 2020.</w:t>
      </w:r>
    </w:p>
    <w:p w14:paraId="20CF83F8" w14:textId="77777777" w:rsidR="00DF6FA4" w:rsidRDefault="00DF6FA4" w:rsidP="00DF6FA4">
      <w:pPr>
        <w:suppressAutoHyphens w:val="0"/>
        <w:rPr>
          <w:color w:val="FF0000"/>
          <w:lang w:eastAsia="pt-BR"/>
        </w:rPr>
      </w:pPr>
    </w:p>
    <w:p w14:paraId="54068846" w14:textId="77777777" w:rsidR="00DF6FA4" w:rsidRPr="00270C66" w:rsidRDefault="00DF6FA4" w:rsidP="00DF6FA4">
      <w:pPr>
        <w:suppressAutoHyphens w:val="0"/>
        <w:ind w:firstLine="0"/>
        <w:rPr>
          <w:color w:val="FF0000"/>
          <w:sz w:val="24"/>
          <w:szCs w:val="24"/>
          <w:lang w:eastAsia="pt-BR"/>
        </w:rPr>
      </w:pPr>
      <w:r w:rsidRPr="00270C66">
        <w:rPr>
          <w:b/>
          <w:bCs/>
          <w:lang w:eastAsia="pt-BR"/>
        </w:rPr>
        <w:t>Alvaro Viebrantz</w:t>
      </w:r>
      <w:r>
        <w:rPr>
          <w:b/>
          <w:bCs/>
          <w:lang w:eastAsia="pt-BR"/>
        </w:rPr>
        <w:t xml:space="preserve"> Medium</w:t>
      </w:r>
      <w:r w:rsidRPr="00343C82">
        <w:rPr>
          <w:lang w:eastAsia="pt-BR"/>
        </w:rPr>
        <w:t xml:space="preserve">, </w:t>
      </w:r>
      <w:r>
        <w:rPr>
          <w:lang w:eastAsia="pt-BR"/>
        </w:rPr>
        <w:t>26 ago</w:t>
      </w:r>
      <w:r w:rsidRPr="00343C82">
        <w:rPr>
          <w:lang w:eastAsia="pt-BR"/>
        </w:rPr>
        <w:t>. 20</w:t>
      </w:r>
      <w:r>
        <w:rPr>
          <w:lang w:eastAsia="pt-BR"/>
        </w:rPr>
        <w:t>19</w:t>
      </w:r>
      <w:r w:rsidRPr="00343C82">
        <w:rPr>
          <w:lang w:eastAsia="pt-BR"/>
        </w:rPr>
        <w:t xml:space="preserve">. Disponível em: </w:t>
      </w:r>
      <w:r w:rsidRPr="00270C66">
        <w:rPr>
          <w:lang w:eastAsia="pt-BR"/>
        </w:rPr>
        <w:t>https://medium.com/@alvaroviebrantz</w:t>
      </w:r>
      <w:r w:rsidRPr="00343C82">
        <w:rPr>
          <w:lang w:eastAsia="pt-BR"/>
        </w:rPr>
        <w:t xml:space="preserve">. </w:t>
      </w:r>
      <w:r w:rsidRPr="00603154">
        <w:rPr>
          <w:color w:val="FF0000"/>
          <w:lang w:eastAsia="pt-BR"/>
        </w:rPr>
        <w:t>Acesso em: 24 mar. 2020.</w:t>
      </w:r>
    </w:p>
    <w:p w14:paraId="26D16B08" w14:textId="52B307E6" w:rsidR="005E36D6" w:rsidRDefault="005E36D6" w:rsidP="009153DA">
      <w:pPr>
        <w:pStyle w:val="Referncias"/>
      </w:pPr>
    </w:p>
    <w:sectPr w:rsidR="005E36D6" w:rsidSect="004655AB">
      <w:footnotePr>
        <w:pos w:val="beneathText"/>
      </w:footnotePr>
      <w:type w:val="continuous"/>
      <w:pgSz w:w="11905" w:h="16837" w:code="9"/>
      <w:pgMar w:top="1134" w:right="1134" w:bottom="1134" w:left="1134" w:header="720" w:footer="720" w:gutter="0"/>
      <w:cols w:num="2" w:space="39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509BB6" w14:textId="77777777" w:rsidR="00EB6A96" w:rsidRDefault="00EB6A96">
      <w:r>
        <w:separator/>
      </w:r>
    </w:p>
  </w:endnote>
  <w:endnote w:type="continuationSeparator" w:id="0">
    <w:p w14:paraId="2959C737" w14:textId="77777777" w:rsidR="00EB6A96" w:rsidRDefault="00EB6A96">
      <w:r>
        <w:continuationSeparator/>
      </w:r>
    </w:p>
  </w:endnote>
  <w:endnote w:id="1">
    <w:p w14:paraId="5D772C7C" w14:textId="7CCF949D" w:rsidR="00D47876" w:rsidRPr="00C8116C" w:rsidRDefault="00D47876" w:rsidP="000D392A">
      <w:pPr>
        <w:pStyle w:val="Filiao"/>
      </w:pPr>
      <w:r>
        <w:rPr>
          <w:rStyle w:val="Refdenotadefim"/>
        </w:rPr>
        <w:endnoteRef/>
      </w:r>
      <w:r>
        <w:t xml:space="preserve"> </w:t>
      </w:r>
      <w:r w:rsidR="00C81EC8" w:rsidRPr="00343C82">
        <w:t>Aluno de Graduação em Engenharia Eletrônica, IFSC/Florianópolis, &lt;</w:t>
      </w:r>
      <w:r w:rsidR="00C81EC8" w:rsidRPr="00EE5FF5">
        <w:t xml:space="preserve"> </w:t>
      </w:r>
      <w:r w:rsidR="00C81EC8" w:rsidRPr="00343C82">
        <w:t>jonathan.ccb@aluno.ifsc.edu.br &gt;</w:t>
      </w:r>
      <w:r w:rsidR="00C81EC8">
        <w:t>.</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font381">
    <w:altName w:val="MS Mincho"/>
    <w:charset w:val="80"/>
    <w:family w:val="auto"/>
    <w:pitch w:val="default"/>
  </w:font>
  <w:font w:name="OpenSymbol">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inheri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69F609" w14:textId="77777777" w:rsidR="00D47876" w:rsidRPr="001D2448" w:rsidRDefault="00D47876" w:rsidP="001D2448">
    <w:pPr>
      <w:pStyle w:val="Rodap"/>
      <w:tabs>
        <w:tab w:val="clear" w:pos="8838"/>
        <w:tab w:val="right" w:pos="9639"/>
      </w:tabs>
      <w:ind w:firstLine="0"/>
      <w:rPr>
        <w:sz w:val="16"/>
        <w:szCs w:val="16"/>
      </w:rPr>
    </w:pPr>
    <w:r>
      <w:rPr>
        <w:sz w:val="16"/>
        <w:szCs w:val="16"/>
      </w:rPr>
      <w:t>MOD</w:t>
    </w:r>
    <w:r w:rsidRPr="00677AB0">
      <w:rPr>
        <w:sz w:val="16"/>
        <w:szCs w:val="16"/>
      </w:rPr>
      <w:t>000</w:t>
    </w:r>
    <w:r>
      <w:rPr>
        <w:sz w:val="16"/>
        <w:szCs w:val="16"/>
      </w:rPr>
      <w:t>4</w:t>
    </w:r>
    <w:r w:rsidRPr="001D2448">
      <w:rPr>
        <w:sz w:val="16"/>
        <w:szCs w:val="16"/>
      </w:rPr>
      <w:tab/>
    </w:r>
    <w:r w:rsidRPr="001D2448">
      <w:rPr>
        <w:sz w:val="16"/>
        <w:szCs w:val="16"/>
      </w:rPr>
      <w:tab/>
    </w:r>
    <w:r w:rsidR="003C1753">
      <w:rPr>
        <w:noProof/>
        <w:sz w:val="16"/>
        <w:szCs w:val="16"/>
      </w:rPr>
      <w:t>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6DF5F1" w14:textId="77777777" w:rsidR="00EB6A96" w:rsidRDefault="00EB6A96">
      <w:r>
        <w:separator/>
      </w:r>
    </w:p>
  </w:footnote>
  <w:footnote w:type="continuationSeparator" w:id="0">
    <w:p w14:paraId="3EA87941" w14:textId="77777777" w:rsidR="00EB6A96" w:rsidRDefault="00EB6A9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29F01" w14:textId="4CE10BBB" w:rsidR="00D47876" w:rsidRDefault="00D47876" w:rsidP="0046798E">
    <w:pPr>
      <w:pStyle w:val="IdentificacaoRevista"/>
      <w:pBdr>
        <w:bottom w:val="single" w:sz="4" w:space="1" w:color="auto"/>
      </w:pBdr>
    </w:pPr>
    <w:r w:rsidRPr="001D2448">
      <w:t>Revista Ilha Digital</w:t>
    </w:r>
    <w:r>
      <w:t xml:space="preserve"> – ARTIGO SUBMETIDO PARA AVALIAÇÃO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F162D6EC"/>
    <w:lvl w:ilvl="0">
      <w:start w:val="1"/>
      <w:numFmt w:val="decimal"/>
      <w:pStyle w:val="Ttulo1"/>
      <w:lvlText w:val="%1."/>
      <w:lvlJc w:val="left"/>
      <w:pPr>
        <w:tabs>
          <w:tab w:val="num" w:pos="397"/>
        </w:tabs>
        <w:ind w:left="0" w:firstLine="0"/>
      </w:pPr>
      <w:rPr>
        <w:rFonts w:hint="default"/>
      </w:rPr>
    </w:lvl>
    <w:lvl w:ilvl="1">
      <w:start w:val="1"/>
      <w:numFmt w:val="decimal"/>
      <w:pStyle w:val="Ttulo2"/>
      <w:lvlText w:val="%1.%2."/>
      <w:lvlJc w:val="left"/>
      <w:pPr>
        <w:tabs>
          <w:tab w:val="num" w:pos="0"/>
        </w:tabs>
        <w:ind w:left="0" w:firstLine="0"/>
      </w:pPr>
      <w:rPr>
        <w:rFonts w:hint="default"/>
      </w:rPr>
    </w:lvl>
    <w:lvl w:ilvl="2">
      <w:start w:val="1"/>
      <w:numFmt w:val="decimal"/>
      <w:pStyle w:val="Ttulo3"/>
      <w:lvlText w:val="%1.%2.%3."/>
      <w:lvlJc w:val="left"/>
      <w:pPr>
        <w:tabs>
          <w:tab w:val="num" w:pos="0"/>
        </w:tabs>
        <w:ind w:left="0" w:firstLine="0"/>
      </w:pPr>
      <w:rPr>
        <w:rFonts w:hint="default"/>
      </w:rPr>
    </w:lvl>
    <w:lvl w:ilvl="3">
      <w:start w:val="1"/>
      <w:numFmt w:val="decimal"/>
      <w:suff w:val="nothing"/>
      <w:lvlText w:val="%1.%2.%4."/>
      <w:lvlJc w:val="left"/>
      <w:pPr>
        <w:ind w:left="0" w:firstLine="0"/>
      </w:pPr>
      <w:rPr>
        <w:rFonts w:hint="default"/>
      </w:rPr>
    </w:lvl>
    <w:lvl w:ilvl="4">
      <w:start w:val="1"/>
      <w:numFmt w:val="decimal"/>
      <w:suff w:val="nothing"/>
      <w:lvlText w:val="%1.%2.%4.%5."/>
      <w:lvlJc w:val="left"/>
      <w:pPr>
        <w:ind w:left="0" w:firstLine="0"/>
      </w:pPr>
      <w:rPr>
        <w:rFonts w:hint="default"/>
      </w:rPr>
    </w:lvl>
    <w:lvl w:ilvl="5">
      <w:start w:val="1"/>
      <w:numFmt w:val="decimal"/>
      <w:suff w:val="nothing"/>
      <w:lvlText w:val="%1.%2.%4.%5.%6."/>
      <w:lvlJc w:val="left"/>
      <w:pPr>
        <w:ind w:left="0" w:firstLine="0"/>
      </w:pPr>
      <w:rPr>
        <w:rFonts w:hint="default"/>
      </w:rPr>
    </w:lvl>
    <w:lvl w:ilvl="6">
      <w:start w:val="1"/>
      <w:numFmt w:val="decimal"/>
      <w:suff w:val="nothing"/>
      <w:lvlText w:val="%1.%2.%4.%5.%6.%7."/>
      <w:lvlJc w:val="left"/>
      <w:pPr>
        <w:ind w:left="0" w:firstLine="0"/>
      </w:pPr>
      <w:rPr>
        <w:rFonts w:hint="default"/>
      </w:rPr>
    </w:lvl>
    <w:lvl w:ilvl="7">
      <w:start w:val="1"/>
      <w:numFmt w:val="decimal"/>
      <w:suff w:val="nothing"/>
      <w:lvlText w:val="%1.%2.%4.%5.%6.%7.%8."/>
      <w:lvlJc w:val="left"/>
      <w:pPr>
        <w:ind w:left="0" w:firstLine="0"/>
      </w:pPr>
      <w:rPr>
        <w:rFonts w:hint="default"/>
      </w:rPr>
    </w:lvl>
    <w:lvl w:ilvl="8">
      <w:start w:val="1"/>
      <w:numFmt w:val="decimal"/>
      <w:suff w:val="nothing"/>
      <w:lvlText w:val="%1.%2.%4.%5.%6.%7.%8.%9."/>
      <w:lvlJc w:val="left"/>
      <w:pPr>
        <w:ind w:left="0" w:firstLine="0"/>
      </w:pPr>
      <w:rPr>
        <w:rFonts w:hint="default"/>
      </w:rPr>
    </w:lvl>
  </w:abstractNum>
  <w:abstractNum w:abstractNumId="1" w15:restartNumberingAfterBreak="0">
    <w:nsid w:val="00000002"/>
    <w:multiLevelType w:val="singleLevel"/>
    <w:tmpl w:val="00000002"/>
    <w:name w:val="WW8Num10"/>
    <w:lvl w:ilvl="0">
      <w:start w:val="1"/>
      <w:numFmt w:val="decimal"/>
      <w:suff w:val="nothing"/>
      <w:lvlText w:val="[%1]"/>
      <w:lvlJc w:val="left"/>
      <w:pPr>
        <w:tabs>
          <w:tab w:val="num" w:pos="0"/>
        </w:tabs>
        <w:ind w:left="0" w:firstLine="0"/>
      </w:pPr>
    </w:lvl>
  </w:abstractNum>
  <w:abstractNum w:abstractNumId="2" w15:restartNumberingAfterBreak="0">
    <w:nsid w:val="00000003"/>
    <w:multiLevelType w:val="multilevel"/>
    <w:tmpl w:val="00000003"/>
    <w:lvl w:ilvl="0">
      <w:start w:val="100"/>
      <w:numFmt w:val="lowerRoman"/>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3" w15:restartNumberingAfterBreak="0">
    <w:nsid w:val="00000004"/>
    <w:multiLevelType w:val="multilevel"/>
    <w:tmpl w:val="00000004"/>
    <w:lvl w:ilvl="0">
      <w:start w:val="1"/>
      <w:numFmt w:val="bullet"/>
      <w:suff w:val="nothing"/>
      <w:lvlText w:val="•"/>
      <w:lvlJc w:val="left"/>
      <w:pPr>
        <w:tabs>
          <w:tab w:val="num" w:pos="0"/>
        </w:tabs>
        <w:ind w:left="0" w:firstLine="0"/>
      </w:pPr>
      <w:rPr>
        <w:rFonts w:ascii="font381" w:hAnsi="font381" w:cs="OpenSymbol"/>
      </w:rPr>
    </w:lvl>
    <w:lvl w:ilvl="1">
      <w:start w:val="1"/>
      <w:numFmt w:val="bullet"/>
      <w:suff w:val="nothing"/>
      <w:lvlText w:val="◦"/>
      <w:lvlJc w:val="left"/>
      <w:pPr>
        <w:tabs>
          <w:tab w:val="num" w:pos="0"/>
        </w:tabs>
        <w:ind w:left="0" w:firstLine="0"/>
      </w:pPr>
      <w:rPr>
        <w:rFonts w:ascii="font381" w:hAnsi="font381" w:cs="OpenSymbol"/>
      </w:rPr>
    </w:lvl>
    <w:lvl w:ilvl="2">
      <w:start w:val="1"/>
      <w:numFmt w:val="bullet"/>
      <w:suff w:val="nothing"/>
      <w:lvlText w:val="▪"/>
      <w:lvlJc w:val="left"/>
      <w:pPr>
        <w:tabs>
          <w:tab w:val="num" w:pos="0"/>
        </w:tabs>
        <w:ind w:left="0" w:firstLine="0"/>
      </w:pPr>
      <w:rPr>
        <w:rFonts w:ascii="font381" w:hAnsi="font381" w:cs="OpenSymbol"/>
      </w:rPr>
    </w:lvl>
    <w:lvl w:ilvl="3">
      <w:start w:val="1"/>
      <w:numFmt w:val="bullet"/>
      <w:suff w:val="nothing"/>
      <w:lvlText w:val="•"/>
      <w:lvlJc w:val="left"/>
      <w:pPr>
        <w:tabs>
          <w:tab w:val="num" w:pos="0"/>
        </w:tabs>
        <w:ind w:left="0" w:firstLine="0"/>
      </w:pPr>
      <w:rPr>
        <w:rFonts w:ascii="font381" w:hAnsi="font381" w:cs="OpenSymbol"/>
      </w:rPr>
    </w:lvl>
    <w:lvl w:ilvl="4">
      <w:start w:val="1"/>
      <w:numFmt w:val="bullet"/>
      <w:suff w:val="nothing"/>
      <w:lvlText w:val="◦"/>
      <w:lvlJc w:val="left"/>
      <w:pPr>
        <w:tabs>
          <w:tab w:val="num" w:pos="0"/>
        </w:tabs>
        <w:ind w:left="0" w:firstLine="0"/>
      </w:pPr>
      <w:rPr>
        <w:rFonts w:ascii="font381" w:hAnsi="font381" w:cs="OpenSymbol"/>
      </w:rPr>
    </w:lvl>
    <w:lvl w:ilvl="5">
      <w:start w:val="1"/>
      <w:numFmt w:val="bullet"/>
      <w:suff w:val="nothing"/>
      <w:lvlText w:val="▪"/>
      <w:lvlJc w:val="left"/>
      <w:pPr>
        <w:tabs>
          <w:tab w:val="num" w:pos="0"/>
        </w:tabs>
        <w:ind w:left="0" w:firstLine="0"/>
      </w:pPr>
      <w:rPr>
        <w:rFonts w:ascii="font381" w:hAnsi="font381" w:cs="OpenSymbol"/>
      </w:rPr>
    </w:lvl>
    <w:lvl w:ilvl="6">
      <w:start w:val="1"/>
      <w:numFmt w:val="bullet"/>
      <w:suff w:val="nothing"/>
      <w:lvlText w:val="•"/>
      <w:lvlJc w:val="left"/>
      <w:pPr>
        <w:tabs>
          <w:tab w:val="num" w:pos="0"/>
        </w:tabs>
        <w:ind w:left="0" w:firstLine="0"/>
      </w:pPr>
      <w:rPr>
        <w:rFonts w:ascii="font381" w:hAnsi="font381" w:cs="OpenSymbol"/>
      </w:rPr>
    </w:lvl>
    <w:lvl w:ilvl="7">
      <w:start w:val="1"/>
      <w:numFmt w:val="bullet"/>
      <w:suff w:val="nothing"/>
      <w:lvlText w:val="◦"/>
      <w:lvlJc w:val="left"/>
      <w:pPr>
        <w:tabs>
          <w:tab w:val="num" w:pos="0"/>
        </w:tabs>
        <w:ind w:left="0" w:firstLine="0"/>
      </w:pPr>
      <w:rPr>
        <w:rFonts w:ascii="font381" w:hAnsi="font381" w:cs="OpenSymbol"/>
      </w:rPr>
    </w:lvl>
    <w:lvl w:ilvl="8">
      <w:start w:val="1"/>
      <w:numFmt w:val="bullet"/>
      <w:suff w:val="nothing"/>
      <w:lvlText w:val="▪"/>
      <w:lvlJc w:val="left"/>
      <w:pPr>
        <w:tabs>
          <w:tab w:val="num" w:pos="0"/>
        </w:tabs>
        <w:ind w:left="0" w:firstLine="0"/>
      </w:pPr>
      <w:rPr>
        <w:rFonts w:ascii="font381" w:hAnsi="font381" w:cs="OpenSymbol"/>
      </w:rPr>
    </w:lvl>
  </w:abstractNum>
  <w:abstractNum w:abstractNumId="4" w15:restartNumberingAfterBreak="0">
    <w:nsid w:val="00000005"/>
    <w:multiLevelType w:val="multilevel"/>
    <w:tmpl w:val="00000005"/>
    <w:lvl w:ilvl="0">
      <w:start w:val="1"/>
      <w:numFmt w:val="bullet"/>
      <w:suff w:val="nothing"/>
      <w:lvlText w:val="•"/>
      <w:lvlJc w:val="left"/>
      <w:pPr>
        <w:tabs>
          <w:tab w:val="num" w:pos="0"/>
        </w:tabs>
        <w:ind w:left="0" w:firstLine="0"/>
      </w:pPr>
      <w:rPr>
        <w:rFonts w:ascii="font381" w:hAnsi="font381" w:cs="OpenSymbol"/>
      </w:rPr>
    </w:lvl>
    <w:lvl w:ilvl="1">
      <w:start w:val="1"/>
      <w:numFmt w:val="bullet"/>
      <w:suff w:val="nothing"/>
      <w:lvlText w:val="◦"/>
      <w:lvlJc w:val="left"/>
      <w:pPr>
        <w:tabs>
          <w:tab w:val="num" w:pos="0"/>
        </w:tabs>
        <w:ind w:left="0" w:firstLine="0"/>
      </w:pPr>
      <w:rPr>
        <w:rFonts w:ascii="font381" w:hAnsi="font381" w:cs="OpenSymbol"/>
      </w:rPr>
    </w:lvl>
    <w:lvl w:ilvl="2">
      <w:start w:val="1"/>
      <w:numFmt w:val="bullet"/>
      <w:suff w:val="nothing"/>
      <w:lvlText w:val="▪"/>
      <w:lvlJc w:val="left"/>
      <w:pPr>
        <w:tabs>
          <w:tab w:val="num" w:pos="0"/>
        </w:tabs>
        <w:ind w:left="0" w:firstLine="0"/>
      </w:pPr>
      <w:rPr>
        <w:rFonts w:ascii="font381" w:hAnsi="font381" w:cs="OpenSymbol"/>
      </w:rPr>
    </w:lvl>
    <w:lvl w:ilvl="3">
      <w:start w:val="1"/>
      <w:numFmt w:val="bullet"/>
      <w:suff w:val="nothing"/>
      <w:lvlText w:val="•"/>
      <w:lvlJc w:val="left"/>
      <w:pPr>
        <w:tabs>
          <w:tab w:val="num" w:pos="0"/>
        </w:tabs>
        <w:ind w:left="0" w:firstLine="0"/>
      </w:pPr>
      <w:rPr>
        <w:rFonts w:ascii="font381" w:hAnsi="font381" w:cs="OpenSymbol"/>
      </w:rPr>
    </w:lvl>
    <w:lvl w:ilvl="4">
      <w:start w:val="1"/>
      <w:numFmt w:val="bullet"/>
      <w:suff w:val="nothing"/>
      <w:lvlText w:val="◦"/>
      <w:lvlJc w:val="left"/>
      <w:pPr>
        <w:tabs>
          <w:tab w:val="num" w:pos="0"/>
        </w:tabs>
        <w:ind w:left="0" w:firstLine="0"/>
      </w:pPr>
      <w:rPr>
        <w:rFonts w:ascii="font381" w:hAnsi="font381" w:cs="OpenSymbol"/>
      </w:rPr>
    </w:lvl>
    <w:lvl w:ilvl="5">
      <w:start w:val="1"/>
      <w:numFmt w:val="bullet"/>
      <w:suff w:val="nothing"/>
      <w:lvlText w:val="▪"/>
      <w:lvlJc w:val="left"/>
      <w:pPr>
        <w:tabs>
          <w:tab w:val="num" w:pos="0"/>
        </w:tabs>
        <w:ind w:left="0" w:firstLine="0"/>
      </w:pPr>
      <w:rPr>
        <w:rFonts w:ascii="font381" w:hAnsi="font381" w:cs="OpenSymbol"/>
      </w:rPr>
    </w:lvl>
    <w:lvl w:ilvl="6">
      <w:start w:val="1"/>
      <w:numFmt w:val="bullet"/>
      <w:suff w:val="nothing"/>
      <w:lvlText w:val="•"/>
      <w:lvlJc w:val="left"/>
      <w:pPr>
        <w:tabs>
          <w:tab w:val="num" w:pos="0"/>
        </w:tabs>
        <w:ind w:left="0" w:firstLine="0"/>
      </w:pPr>
      <w:rPr>
        <w:rFonts w:ascii="font381" w:hAnsi="font381" w:cs="OpenSymbol"/>
      </w:rPr>
    </w:lvl>
    <w:lvl w:ilvl="7">
      <w:start w:val="1"/>
      <w:numFmt w:val="bullet"/>
      <w:suff w:val="nothing"/>
      <w:lvlText w:val="◦"/>
      <w:lvlJc w:val="left"/>
      <w:pPr>
        <w:tabs>
          <w:tab w:val="num" w:pos="0"/>
        </w:tabs>
        <w:ind w:left="0" w:firstLine="0"/>
      </w:pPr>
      <w:rPr>
        <w:rFonts w:ascii="font381" w:hAnsi="font381" w:cs="OpenSymbol"/>
      </w:rPr>
    </w:lvl>
    <w:lvl w:ilvl="8">
      <w:start w:val="1"/>
      <w:numFmt w:val="bullet"/>
      <w:suff w:val="nothing"/>
      <w:lvlText w:val="▪"/>
      <w:lvlJc w:val="left"/>
      <w:pPr>
        <w:tabs>
          <w:tab w:val="num" w:pos="0"/>
        </w:tabs>
        <w:ind w:left="0" w:firstLine="0"/>
      </w:pPr>
      <w:rPr>
        <w:rFonts w:ascii="font381" w:hAnsi="font381" w:cs="OpenSymbol"/>
      </w:rPr>
    </w:lvl>
  </w:abstractNum>
  <w:abstractNum w:abstractNumId="5" w15:restartNumberingAfterBreak="0">
    <w:nsid w:val="00000006"/>
    <w:multiLevelType w:val="multilevel"/>
    <w:tmpl w:val="00000006"/>
    <w:lvl w:ilvl="0">
      <w:start w:val="100"/>
      <w:numFmt w:val="lowerRoman"/>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decimal"/>
      <w:suff w:val="nothing"/>
      <w:lvlText w:val="%3."/>
      <w:lvlJc w:val="left"/>
      <w:pPr>
        <w:tabs>
          <w:tab w:val="num" w:pos="0"/>
        </w:tabs>
        <w:ind w:left="0" w:firstLine="0"/>
      </w:pPr>
    </w:lvl>
    <w:lvl w:ilvl="3">
      <w:start w:val="1"/>
      <w:numFmt w:val="decimal"/>
      <w:suff w:val="nothing"/>
      <w:lvlText w:val="%4."/>
      <w:lvlJc w:val="left"/>
      <w:pPr>
        <w:tabs>
          <w:tab w:val="num" w:pos="0"/>
        </w:tabs>
        <w:ind w:left="0" w:firstLine="0"/>
      </w:pPr>
    </w:lvl>
    <w:lvl w:ilvl="4">
      <w:start w:val="1"/>
      <w:numFmt w:val="decimal"/>
      <w:suff w:val="nothing"/>
      <w:lvlText w:val="%5."/>
      <w:lvlJc w:val="left"/>
      <w:pPr>
        <w:tabs>
          <w:tab w:val="num" w:pos="0"/>
        </w:tabs>
        <w:ind w:left="0" w:firstLine="0"/>
      </w:pPr>
    </w:lvl>
    <w:lvl w:ilvl="5">
      <w:start w:val="1"/>
      <w:numFmt w:val="decimal"/>
      <w:suff w:val="nothing"/>
      <w:lvlText w:val="%6."/>
      <w:lvlJc w:val="left"/>
      <w:pPr>
        <w:tabs>
          <w:tab w:val="num" w:pos="0"/>
        </w:tabs>
        <w:ind w:left="0" w:firstLine="0"/>
      </w:pPr>
    </w:lvl>
    <w:lvl w:ilvl="6">
      <w:start w:val="1"/>
      <w:numFmt w:val="decimal"/>
      <w:suff w:val="nothing"/>
      <w:lvlText w:val="%7."/>
      <w:lvlJc w:val="left"/>
      <w:pPr>
        <w:tabs>
          <w:tab w:val="num" w:pos="0"/>
        </w:tabs>
        <w:ind w:left="0" w:firstLine="0"/>
      </w:pPr>
    </w:lvl>
    <w:lvl w:ilvl="7">
      <w:start w:val="1"/>
      <w:numFmt w:val="decimal"/>
      <w:suff w:val="nothing"/>
      <w:lvlText w:val="%8."/>
      <w:lvlJc w:val="left"/>
      <w:pPr>
        <w:tabs>
          <w:tab w:val="num" w:pos="0"/>
        </w:tabs>
        <w:ind w:left="0" w:firstLine="0"/>
      </w:pPr>
    </w:lvl>
    <w:lvl w:ilvl="8">
      <w:start w:val="1"/>
      <w:numFmt w:val="decimal"/>
      <w:suff w:val="nothing"/>
      <w:lvlText w:val="%9."/>
      <w:lvlJc w:val="left"/>
      <w:pPr>
        <w:tabs>
          <w:tab w:val="num" w:pos="0"/>
        </w:tabs>
        <w:ind w:left="0" w:firstLine="0"/>
      </w:pPr>
    </w:lvl>
  </w:abstractNum>
  <w:abstractNum w:abstractNumId="6" w15:restartNumberingAfterBreak="0">
    <w:nsid w:val="00000007"/>
    <w:multiLevelType w:val="multilevel"/>
    <w:tmpl w:val="00000007"/>
    <w:lvl w:ilvl="0">
      <w:start w:val="1"/>
      <w:numFmt w:val="bullet"/>
      <w:suff w:val="nothing"/>
      <w:lvlText w:val="•"/>
      <w:lvlJc w:val="left"/>
      <w:pPr>
        <w:tabs>
          <w:tab w:val="num" w:pos="0"/>
        </w:tabs>
        <w:ind w:left="0" w:firstLine="0"/>
      </w:pPr>
      <w:rPr>
        <w:rFonts w:ascii="font381" w:hAnsi="font381" w:cs="OpenSymbol"/>
      </w:rPr>
    </w:lvl>
    <w:lvl w:ilvl="1">
      <w:start w:val="1"/>
      <w:numFmt w:val="bullet"/>
      <w:suff w:val="nothing"/>
      <w:lvlText w:val="◦"/>
      <w:lvlJc w:val="left"/>
      <w:pPr>
        <w:tabs>
          <w:tab w:val="num" w:pos="0"/>
        </w:tabs>
        <w:ind w:left="0" w:firstLine="0"/>
      </w:pPr>
      <w:rPr>
        <w:rFonts w:ascii="font381" w:hAnsi="font381" w:cs="OpenSymbol"/>
      </w:rPr>
    </w:lvl>
    <w:lvl w:ilvl="2">
      <w:start w:val="1"/>
      <w:numFmt w:val="bullet"/>
      <w:suff w:val="nothing"/>
      <w:lvlText w:val="▪"/>
      <w:lvlJc w:val="left"/>
      <w:pPr>
        <w:tabs>
          <w:tab w:val="num" w:pos="0"/>
        </w:tabs>
        <w:ind w:left="0" w:firstLine="0"/>
      </w:pPr>
      <w:rPr>
        <w:rFonts w:ascii="font381" w:hAnsi="font381" w:cs="OpenSymbol"/>
      </w:rPr>
    </w:lvl>
    <w:lvl w:ilvl="3">
      <w:start w:val="1"/>
      <w:numFmt w:val="bullet"/>
      <w:suff w:val="nothing"/>
      <w:lvlText w:val="•"/>
      <w:lvlJc w:val="left"/>
      <w:pPr>
        <w:tabs>
          <w:tab w:val="num" w:pos="0"/>
        </w:tabs>
        <w:ind w:left="0" w:firstLine="0"/>
      </w:pPr>
      <w:rPr>
        <w:rFonts w:ascii="font381" w:hAnsi="font381" w:cs="OpenSymbol"/>
      </w:rPr>
    </w:lvl>
    <w:lvl w:ilvl="4">
      <w:start w:val="1"/>
      <w:numFmt w:val="bullet"/>
      <w:suff w:val="nothing"/>
      <w:lvlText w:val="◦"/>
      <w:lvlJc w:val="left"/>
      <w:pPr>
        <w:tabs>
          <w:tab w:val="num" w:pos="0"/>
        </w:tabs>
        <w:ind w:left="0" w:firstLine="0"/>
      </w:pPr>
      <w:rPr>
        <w:rFonts w:ascii="font381" w:hAnsi="font381" w:cs="OpenSymbol"/>
      </w:rPr>
    </w:lvl>
    <w:lvl w:ilvl="5">
      <w:start w:val="1"/>
      <w:numFmt w:val="bullet"/>
      <w:suff w:val="nothing"/>
      <w:lvlText w:val="▪"/>
      <w:lvlJc w:val="left"/>
      <w:pPr>
        <w:tabs>
          <w:tab w:val="num" w:pos="0"/>
        </w:tabs>
        <w:ind w:left="0" w:firstLine="0"/>
      </w:pPr>
      <w:rPr>
        <w:rFonts w:ascii="font381" w:hAnsi="font381" w:cs="OpenSymbol"/>
      </w:rPr>
    </w:lvl>
    <w:lvl w:ilvl="6">
      <w:start w:val="1"/>
      <w:numFmt w:val="bullet"/>
      <w:suff w:val="nothing"/>
      <w:lvlText w:val="•"/>
      <w:lvlJc w:val="left"/>
      <w:pPr>
        <w:tabs>
          <w:tab w:val="num" w:pos="0"/>
        </w:tabs>
        <w:ind w:left="0" w:firstLine="0"/>
      </w:pPr>
      <w:rPr>
        <w:rFonts w:ascii="font381" w:hAnsi="font381" w:cs="OpenSymbol"/>
      </w:rPr>
    </w:lvl>
    <w:lvl w:ilvl="7">
      <w:start w:val="1"/>
      <w:numFmt w:val="bullet"/>
      <w:suff w:val="nothing"/>
      <w:lvlText w:val="◦"/>
      <w:lvlJc w:val="left"/>
      <w:pPr>
        <w:tabs>
          <w:tab w:val="num" w:pos="0"/>
        </w:tabs>
        <w:ind w:left="0" w:firstLine="0"/>
      </w:pPr>
      <w:rPr>
        <w:rFonts w:ascii="font381" w:hAnsi="font381" w:cs="OpenSymbol"/>
      </w:rPr>
    </w:lvl>
    <w:lvl w:ilvl="8">
      <w:start w:val="1"/>
      <w:numFmt w:val="bullet"/>
      <w:suff w:val="nothing"/>
      <w:lvlText w:val="▪"/>
      <w:lvlJc w:val="left"/>
      <w:pPr>
        <w:tabs>
          <w:tab w:val="num" w:pos="0"/>
        </w:tabs>
        <w:ind w:left="0" w:firstLine="0"/>
      </w:pPr>
      <w:rPr>
        <w:rFonts w:ascii="font381" w:hAnsi="font381" w:cs="OpenSymbol"/>
      </w:rPr>
    </w:lvl>
  </w:abstractNum>
  <w:abstractNum w:abstractNumId="7" w15:restartNumberingAfterBreak="0">
    <w:nsid w:val="03602B9D"/>
    <w:multiLevelType w:val="multilevel"/>
    <w:tmpl w:val="01B26840"/>
    <w:lvl w:ilvl="0">
      <w:start w:val="1"/>
      <w:numFmt w:val="lowerLetter"/>
      <w:lvlText w:val="%1)"/>
      <w:lvlJc w:val="left"/>
      <w:pPr>
        <w:tabs>
          <w:tab w:val="num" w:pos="720"/>
        </w:tabs>
        <w:ind w:left="720" w:hanging="360"/>
      </w:pPr>
      <w:rPr>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038E0BAE"/>
    <w:multiLevelType w:val="hybridMultilevel"/>
    <w:tmpl w:val="C9E4B0D6"/>
    <w:lvl w:ilvl="0" w:tplc="B8AABF98">
      <w:start w:val="1"/>
      <w:numFmt w:val="lowerLetter"/>
      <w:pStyle w:val="EstiloNumerada"/>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9" w15:restartNumberingAfterBreak="0">
    <w:nsid w:val="0B736728"/>
    <w:multiLevelType w:val="hybridMultilevel"/>
    <w:tmpl w:val="4ECAF0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12022C2"/>
    <w:multiLevelType w:val="hybridMultilevel"/>
    <w:tmpl w:val="374E38DA"/>
    <w:lvl w:ilvl="0" w:tplc="04160017">
      <w:start w:val="1"/>
      <w:numFmt w:val="lowerLetter"/>
      <w:lvlText w:val="%1)"/>
      <w:lvlJc w:val="left"/>
      <w:pPr>
        <w:ind w:left="1287" w:hanging="360"/>
      </w:p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1" w15:restartNumberingAfterBreak="0">
    <w:nsid w:val="13A973D3"/>
    <w:multiLevelType w:val="hybridMultilevel"/>
    <w:tmpl w:val="8FE82DF2"/>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2" w15:restartNumberingAfterBreak="0">
    <w:nsid w:val="298C18C4"/>
    <w:multiLevelType w:val="multilevel"/>
    <w:tmpl w:val="50901F3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3" w15:restartNumberingAfterBreak="0">
    <w:nsid w:val="2A2638E9"/>
    <w:multiLevelType w:val="multilevel"/>
    <w:tmpl w:val="4B927AE4"/>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3A0F23FB"/>
    <w:multiLevelType w:val="hybridMultilevel"/>
    <w:tmpl w:val="5642775C"/>
    <w:lvl w:ilvl="0" w:tplc="70BAF63E">
      <w:start w:val="1"/>
      <w:numFmt w:val="lowerLetter"/>
      <w:pStyle w:val="Listaitemizada"/>
      <w:lvlText w:val="%1)"/>
      <w:lvlJc w:val="left"/>
      <w:pPr>
        <w:ind w:left="567"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60019" w:tentative="1">
      <w:start w:val="1"/>
      <w:numFmt w:val="lowerLetter"/>
      <w:lvlText w:val="%2."/>
      <w:lvlJc w:val="left"/>
      <w:pPr>
        <w:ind w:left="2007" w:hanging="360"/>
      </w:pPr>
    </w:lvl>
    <w:lvl w:ilvl="2" w:tplc="0416001B" w:tentative="1">
      <w:start w:val="1"/>
      <w:numFmt w:val="lowerRoman"/>
      <w:lvlText w:val="%3."/>
      <w:lvlJc w:val="right"/>
      <w:pPr>
        <w:ind w:left="2727" w:hanging="180"/>
      </w:pPr>
    </w:lvl>
    <w:lvl w:ilvl="3" w:tplc="0416000F" w:tentative="1">
      <w:start w:val="1"/>
      <w:numFmt w:val="decimal"/>
      <w:lvlText w:val="%4."/>
      <w:lvlJc w:val="left"/>
      <w:pPr>
        <w:ind w:left="3447" w:hanging="360"/>
      </w:pPr>
    </w:lvl>
    <w:lvl w:ilvl="4" w:tplc="04160019" w:tentative="1">
      <w:start w:val="1"/>
      <w:numFmt w:val="lowerLetter"/>
      <w:lvlText w:val="%5."/>
      <w:lvlJc w:val="left"/>
      <w:pPr>
        <w:ind w:left="4167" w:hanging="360"/>
      </w:pPr>
    </w:lvl>
    <w:lvl w:ilvl="5" w:tplc="0416001B" w:tentative="1">
      <w:start w:val="1"/>
      <w:numFmt w:val="lowerRoman"/>
      <w:lvlText w:val="%6."/>
      <w:lvlJc w:val="right"/>
      <w:pPr>
        <w:ind w:left="4887" w:hanging="180"/>
      </w:pPr>
    </w:lvl>
    <w:lvl w:ilvl="6" w:tplc="0416000F" w:tentative="1">
      <w:start w:val="1"/>
      <w:numFmt w:val="decimal"/>
      <w:lvlText w:val="%7."/>
      <w:lvlJc w:val="left"/>
      <w:pPr>
        <w:ind w:left="5607" w:hanging="360"/>
      </w:pPr>
    </w:lvl>
    <w:lvl w:ilvl="7" w:tplc="04160019" w:tentative="1">
      <w:start w:val="1"/>
      <w:numFmt w:val="lowerLetter"/>
      <w:lvlText w:val="%8."/>
      <w:lvlJc w:val="left"/>
      <w:pPr>
        <w:ind w:left="6327" w:hanging="360"/>
      </w:pPr>
    </w:lvl>
    <w:lvl w:ilvl="8" w:tplc="0416001B" w:tentative="1">
      <w:start w:val="1"/>
      <w:numFmt w:val="lowerRoman"/>
      <w:lvlText w:val="%9."/>
      <w:lvlJc w:val="right"/>
      <w:pPr>
        <w:ind w:left="7047" w:hanging="180"/>
      </w:pPr>
    </w:lvl>
  </w:abstractNum>
  <w:abstractNum w:abstractNumId="15" w15:restartNumberingAfterBreak="0">
    <w:nsid w:val="3EC30B60"/>
    <w:multiLevelType w:val="multilevel"/>
    <w:tmpl w:val="748E0D7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F573EBA"/>
    <w:multiLevelType w:val="multilevel"/>
    <w:tmpl w:val="6B180F9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1517317"/>
    <w:multiLevelType w:val="multilevel"/>
    <w:tmpl w:val="DE6096B6"/>
    <w:lvl w:ilvl="0">
      <w:start w:val="1"/>
      <w:numFmt w:val="decimal"/>
      <w:lvlText w:val="%1."/>
      <w:lvlJc w:val="left"/>
      <w:pPr>
        <w:tabs>
          <w:tab w:val="num" w:pos="397"/>
        </w:tabs>
        <w:ind w:left="0" w:firstLine="0"/>
      </w:pPr>
      <w:rPr>
        <w:rFonts w:hint="default"/>
      </w:rPr>
    </w:lvl>
    <w:lvl w:ilvl="1">
      <w:start w:val="1"/>
      <w:numFmt w:val="decimal"/>
      <w:suff w:val="nothing"/>
      <w:lvlText w:val="%1.%2."/>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decimal"/>
      <w:suff w:val="nothing"/>
      <w:lvlText w:val="%1.%2.%4."/>
      <w:lvlJc w:val="left"/>
      <w:pPr>
        <w:ind w:left="0" w:firstLine="0"/>
      </w:pPr>
      <w:rPr>
        <w:rFonts w:hint="default"/>
      </w:rPr>
    </w:lvl>
    <w:lvl w:ilvl="4">
      <w:start w:val="1"/>
      <w:numFmt w:val="decimal"/>
      <w:suff w:val="nothing"/>
      <w:lvlText w:val="%1.%2.%4.%5."/>
      <w:lvlJc w:val="left"/>
      <w:pPr>
        <w:ind w:left="0" w:firstLine="0"/>
      </w:pPr>
      <w:rPr>
        <w:rFonts w:hint="default"/>
      </w:rPr>
    </w:lvl>
    <w:lvl w:ilvl="5">
      <w:start w:val="1"/>
      <w:numFmt w:val="decimal"/>
      <w:suff w:val="nothing"/>
      <w:lvlText w:val="%1.%2.%4.%5.%6."/>
      <w:lvlJc w:val="left"/>
      <w:pPr>
        <w:ind w:left="0" w:firstLine="0"/>
      </w:pPr>
      <w:rPr>
        <w:rFonts w:hint="default"/>
      </w:rPr>
    </w:lvl>
    <w:lvl w:ilvl="6">
      <w:start w:val="1"/>
      <w:numFmt w:val="decimal"/>
      <w:suff w:val="nothing"/>
      <w:lvlText w:val="%1.%2.%4.%5.%6.%7."/>
      <w:lvlJc w:val="left"/>
      <w:pPr>
        <w:ind w:left="0" w:firstLine="0"/>
      </w:pPr>
      <w:rPr>
        <w:rFonts w:hint="default"/>
      </w:rPr>
    </w:lvl>
    <w:lvl w:ilvl="7">
      <w:start w:val="1"/>
      <w:numFmt w:val="decimal"/>
      <w:suff w:val="nothing"/>
      <w:lvlText w:val="%1.%2.%4.%5.%6.%7.%8."/>
      <w:lvlJc w:val="left"/>
      <w:pPr>
        <w:ind w:left="0" w:firstLine="0"/>
      </w:pPr>
      <w:rPr>
        <w:rFonts w:hint="default"/>
      </w:rPr>
    </w:lvl>
    <w:lvl w:ilvl="8">
      <w:start w:val="1"/>
      <w:numFmt w:val="decimal"/>
      <w:suff w:val="nothing"/>
      <w:lvlText w:val="%1.%2.%4.%5.%6.%7.%8.%9."/>
      <w:lvlJc w:val="left"/>
      <w:pPr>
        <w:ind w:left="0" w:firstLine="0"/>
      </w:pPr>
      <w:rPr>
        <w:rFonts w:hint="default"/>
      </w:rPr>
    </w:lvl>
  </w:abstractNum>
  <w:abstractNum w:abstractNumId="18" w15:restartNumberingAfterBreak="0">
    <w:nsid w:val="41B031E2"/>
    <w:multiLevelType w:val="multilevel"/>
    <w:tmpl w:val="00000001"/>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suff w:val="nothing"/>
      <w:lvlText w:val="%1.%2.%4."/>
      <w:lvlJc w:val="left"/>
      <w:pPr>
        <w:tabs>
          <w:tab w:val="num" w:pos="0"/>
        </w:tabs>
        <w:ind w:left="0" w:firstLine="0"/>
      </w:pPr>
    </w:lvl>
    <w:lvl w:ilvl="4">
      <w:start w:val="1"/>
      <w:numFmt w:val="decimal"/>
      <w:suff w:val="nothing"/>
      <w:lvlText w:val="%1.%2.%4.%5."/>
      <w:lvlJc w:val="left"/>
      <w:pPr>
        <w:tabs>
          <w:tab w:val="num" w:pos="0"/>
        </w:tabs>
        <w:ind w:left="0" w:firstLine="0"/>
      </w:pPr>
    </w:lvl>
    <w:lvl w:ilvl="5">
      <w:start w:val="1"/>
      <w:numFmt w:val="decimal"/>
      <w:suff w:val="nothing"/>
      <w:lvlText w:val="%1.%2.%4.%5.%6."/>
      <w:lvlJc w:val="left"/>
      <w:pPr>
        <w:tabs>
          <w:tab w:val="num" w:pos="0"/>
        </w:tabs>
        <w:ind w:left="0" w:firstLine="0"/>
      </w:pPr>
    </w:lvl>
    <w:lvl w:ilvl="6">
      <w:start w:val="1"/>
      <w:numFmt w:val="decimal"/>
      <w:suff w:val="nothing"/>
      <w:lvlText w:val="%1.%2.%4.%5.%6.%7."/>
      <w:lvlJc w:val="left"/>
      <w:pPr>
        <w:tabs>
          <w:tab w:val="num" w:pos="0"/>
        </w:tabs>
        <w:ind w:left="0" w:firstLine="0"/>
      </w:pPr>
    </w:lvl>
    <w:lvl w:ilvl="7">
      <w:start w:val="1"/>
      <w:numFmt w:val="decimal"/>
      <w:suff w:val="nothing"/>
      <w:lvlText w:val="%1.%2.%4.%5.%6.%7.%8."/>
      <w:lvlJc w:val="left"/>
      <w:pPr>
        <w:tabs>
          <w:tab w:val="num" w:pos="0"/>
        </w:tabs>
        <w:ind w:left="0" w:firstLine="0"/>
      </w:pPr>
    </w:lvl>
    <w:lvl w:ilvl="8">
      <w:start w:val="1"/>
      <w:numFmt w:val="decimal"/>
      <w:suff w:val="nothing"/>
      <w:lvlText w:val="%1.%2.%4.%5.%6.%7.%8.%9."/>
      <w:lvlJc w:val="left"/>
      <w:pPr>
        <w:tabs>
          <w:tab w:val="num" w:pos="0"/>
        </w:tabs>
        <w:ind w:left="0" w:firstLine="0"/>
      </w:pPr>
    </w:lvl>
  </w:abstractNum>
  <w:abstractNum w:abstractNumId="19" w15:restartNumberingAfterBreak="0">
    <w:nsid w:val="49935612"/>
    <w:multiLevelType w:val="multilevel"/>
    <w:tmpl w:val="4DD68272"/>
    <w:lvl w:ilvl="0">
      <w:start w:val="3"/>
      <w:numFmt w:val="decimal"/>
      <w:lvlText w:val="%1"/>
      <w:lvlJc w:val="left"/>
      <w:pPr>
        <w:ind w:left="360" w:hanging="360"/>
      </w:pPr>
      <w:rPr>
        <w:rFonts w:hint="default"/>
      </w:rPr>
    </w:lvl>
    <w:lvl w:ilvl="1">
      <w:start w:val="1"/>
      <w:numFmt w:val="decimal"/>
      <w:lvlText w:val="%1.%2"/>
      <w:lvlJc w:val="left"/>
      <w:pPr>
        <w:ind w:left="757" w:hanging="360"/>
      </w:pPr>
      <w:rPr>
        <w:rFonts w:hint="default"/>
      </w:rPr>
    </w:lvl>
    <w:lvl w:ilvl="2">
      <w:start w:val="1"/>
      <w:numFmt w:val="decimal"/>
      <w:lvlText w:val="%1.%2.%3"/>
      <w:lvlJc w:val="left"/>
      <w:pPr>
        <w:ind w:left="1514" w:hanging="720"/>
      </w:pPr>
      <w:rPr>
        <w:rFonts w:hint="default"/>
      </w:rPr>
    </w:lvl>
    <w:lvl w:ilvl="3">
      <w:start w:val="1"/>
      <w:numFmt w:val="decimal"/>
      <w:lvlText w:val="%1.%2.%3.%4"/>
      <w:lvlJc w:val="left"/>
      <w:pPr>
        <w:ind w:left="1911" w:hanging="720"/>
      </w:pPr>
      <w:rPr>
        <w:rFonts w:hint="default"/>
      </w:rPr>
    </w:lvl>
    <w:lvl w:ilvl="4">
      <w:start w:val="1"/>
      <w:numFmt w:val="decimal"/>
      <w:lvlText w:val="%1.%2.%3.%4.%5"/>
      <w:lvlJc w:val="left"/>
      <w:pPr>
        <w:ind w:left="2668" w:hanging="1080"/>
      </w:pPr>
      <w:rPr>
        <w:rFonts w:hint="default"/>
      </w:rPr>
    </w:lvl>
    <w:lvl w:ilvl="5">
      <w:start w:val="1"/>
      <w:numFmt w:val="decimal"/>
      <w:lvlText w:val="%1.%2.%3.%4.%5.%6"/>
      <w:lvlJc w:val="left"/>
      <w:pPr>
        <w:ind w:left="3065" w:hanging="1080"/>
      </w:pPr>
      <w:rPr>
        <w:rFonts w:hint="default"/>
      </w:rPr>
    </w:lvl>
    <w:lvl w:ilvl="6">
      <w:start w:val="1"/>
      <w:numFmt w:val="decimal"/>
      <w:lvlText w:val="%1.%2.%3.%4.%5.%6.%7"/>
      <w:lvlJc w:val="left"/>
      <w:pPr>
        <w:ind w:left="3822" w:hanging="1440"/>
      </w:pPr>
      <w:rPr>
        <w:rFonts w:hint="default"/>
      </w:rPr>
    </w:lvl>
    <w:lvl w:ilvl="7">
      <w:start w:val="1"/>
      <w:numFmt w:val="decimal"/>
      <w:lvlText w:val="%1.%2.%3.%4.%5.%6.%7.%8"/>
      <w:lvlJc w:val="left"/>
      <w:pPr>
        <w:ind w:left="4219" w:hanging="1440"/>
      </w:pPr>
      <w:rPr>
        <w:rFonts w:hint="default"/>
      </w:rPr>
    </w:lvl>
    <w:lvl w:ilvl="8">
      <w:start w:val="1"/>
      <w:numFmt w:val="decimal"/>
      <w:lvlText w:val="%1.%2.%3.%4.%5.%6.%7.%8.%9"/>
      <w:lvlJc w:val="left"/>
      <w:pPr>
        <w:ind w:left="4616" w:hanging="1440"/>
      </w:pPr>
      <w:rPr>
        <w:rFonts w:hint="default"/>
      </w:rPr>
    </w:lvl>
  </w:abstractNum>
  <w:abstractNum w:abstractNumId="20" w15:restartNumberingAfterBreak="0">
    <w:nsid w:val="51335E79"/>
    <w:multiLevelType w:val="multilevel"/>
    <w:tmpl w:val="28C8DA9C"/>
    <w:lvl w:ilvl="0">
      <w:start w:val="1"/>
      <w:numFmt w:val="decimal"/>
      <w:lvlText w:val="%1."/>
      <w:lvlJc w:val="left"/>
      <w:pPr>
        <w:tabs>
          <w:tab w:val="num" w:pos="397"/>
        </w:tabs>
        <w:ind w:left="0" w:firstLine="0"/>
      </w:pPr>
      <w:rPr>
        <w:rFonts w:hint="default"/>
      </w:rPr>
    </w:lvl>
    <w:lvl w:ilvl="1">
      <w:start w:val="1"/>
      <w:numFmt w:val="decimal"/>
      <w:lvlText w:val="%1.%2."/>
      <w:lvlJc w:val="left"/>
      <w:pPr>
        <w:tabs>
          <w:tab w:val="num" w:pos="0"/>
        </w:tabs>
        <w:ind w:left="0" w:firstLine="0"/>
      </w:pPr>
      <w:rPr>
        <w:rFonts w:hint="default"/>
      </w:rPr>
    </w:lvl>
    <w:lvl w:ilvl="2">
      <w:start w:val="1"/>
      <w:numFmt w:val="none"/>
      <w:suff w:val="nothing"/>
      <w:lvlText w:val=""/>
      <w:lvlJc w:val="left"/>
      <w:pPr>
        <w:ind w:left="0" w:firstLine="0"/>
      </w:pPr>
      <w:rPr>
        <w:rFonts w:hint="default"/>
      </w:rPr>
    </w:lvl>
    <w:lvl w:ilvl="3">
      <w:start w:val="1"/>
      <w:numFmt w:val="decimal"/>
      <w:suff w:val="nothing"/>
      <w:lvlText w:val="%1.%2.%4."/>
      <w:lvlJc w:val="left"/>
      <w:pPr>
        <w:ind w:left="0" w:firstLine="0"/>
      </w:pPr>
      <w:rPr>
        <w:rFonts w:hint="default"/>
      </w:rPr>
    </w:lvl>
    <w:lvl w:ilvl="4">
      <w:start w:val="1"/>
      <w:numFmt w:val="decimal"/>
      <w:suff w:val="nothing"/>
      <w:lvlText w:val="%1.%2.%4.%5."/>
      <w:lvlJc w:val="left"/>
      <w:pPr>
        <w:ind w:left="0" w:firstLine="0"/>
      </w:pPr>
      <w:rPr>
        <w:rFonts w:hint="default"/>
      </w:rPr>
    </w:lvl>
    <w:lvl w:ilvl="5">
      <w:start w:val="1"/>
      <w:numFmt w:val="decimal"/>
      <w:suff w:val="nothing"/>
      <w:lvlText w:val="%1.%2.%4.%5.%6."/>
      <w:lvlJc w:val="left"/>
      <w:pPr>
        <w:ind w:left="0" w:firstLine="0"/>
      </w:pPr>
      <w:rPr>
        <w:rFonts w:hint="default"/>
      </w:rPr>
    </w:lvl>
    <w:lvl w:ilvl="6">
      <w:start w:val="1"/>
      <w:numFmt w:val="decimal"/>
      <w:suff w:val="nothing"/>
      <w:lvlText w:val="%1.%2.%4.%5.%6.%7."/>
      <w:lvlJc w:val="left"/>
      <w:pPr>
        <w:ind w:left="0" w:firstLine="0"/>
      </w:pPr>
      <w:rPr>
        <w:rFonts w:hint="default"/>
      </w:rPr>
    </w:lvl>
    <w:lvl w:ilvl="7">
      <w:start w:val="1"/>
      <w:numFmt w:val="decimal"/>
      <w:suff w:val="nothing"/>
      <w:lvlText w:val="%1.%2.%4.%5.%6.%7.%8."/>
      <w:lvlJc w:val="left"/>
      <w:pPr>
        <w:ind w:left="0" w:firstLine="0"/>
      </w:pPr>
      <w:rPr>
        <w:rFonts w:hint="default"/>
      </w:rPr>
    </w:lvl>
    <w:lvl w:ilvl="8">
      <w:start w:val="1"/>
      <w:numFmt w:val="decimal"/>
      <w:suff w:val="nothing"/>
      <w:lvlText w:val="%1.%2.%4.%5.%6.%7.%8.%9."/>
      <w:lvlJc w:val="left"/>
      <w:pPr>
        <w:ind w:left="0" w:firstLine="0"/>
      </w:pPr>
      <w:rPr>
        <w:rFonts w:hint="default"/>
      </w:rPr>
    </w:lvl>
  </w:abstractNum>
  <w:abstractNum w:abstractNumId="21" w15:restartNumberingAfterBreak="0">
    <w:nsid w:val="57C27A49"/>
    <w:multiLevelType w:val="multilevel"/>
    <w:tmpl w:val="50901F3A"/>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22" w15:restartNumberingAfterBreak="0">
    <w:nsid w:val="5C44738F"/>
    <w:multiLevelType w:val="hybridMultilevel"/>
    <w:tmpl w:val="950EE05E"/>
    <w:lvl w:ilvl="0" w:tplc="04160001">
      <w:start w:val="1"/>
      <w:numFmt w:val="bullet"/>
      <w:lvlText w:val=""/>
      <w:lvlJc w:val="left"/>
      <w:pPr>
        <w:tabs>
          <w:tab w:val="num" w:pos="1117"/>
        </w:tabs>
        <w:ind w:left="1117" w:hanging="360"/>
      </w:pPr>
      <w:rPr>
        <w:rFonts w:ascii="Symbol" w:hAnsi="Symbol" w:hint="default"/>
      </w:rPr>
    </w:lvl>
    <w:lvl w:ilvl="1" w:tplc="04160003" w:tentative="1">
      <w:start w:val="1"/>
      <w:numFmt w:val="bullet"/>
      <w:lvlText w:val="o"/>
      <w:lvlJc w:val="left"/>
      <w:pPr>
        <w:tabs>
          <w:tab w:val="num" w:pos="1837"/>
        </w:tabs>
        <w:ind w:left="1837" w:hanging="360"/>
      </w:pPr>
      <w:rPr>
        <w:rFonts w:ascii="Courier New" w:hAnsi="Courier New" w:cs="Courier New" w:hint="default"/>
      </w:rPr>
    </w:lvl>
    <w:lvl w:ilvl="2" w:tplc="04160005" w:tentative="1">
      <w:start w:val="1"/>
      <w:numFmt w:val="bullet"/>
      <w:lvlText w:val=""/>
      <w:lvlJc w:val="left"/>
      <w:pPr>
        <w:tabs>
          <w:tab w:val="num" w:pos="2557"/>
        </w:tabs>
        <w:ind w:left="2557" w:hanging="360"/>
      </w:pPr>
      <w:rPr>
        <w:rFonts w:ascii="Wingdings" w:hAnsi="Wingdings" w:hint="default"/>
      </w:rPr>
    </w:lvl>
    <w:lvl w:ilvl="3" w:tplc="04160001" w:tentative="1">
      <w:start w:val="1"/>
      <w:numFmt w:val="bullet"/>
      <w:lvlText w:val=""/>
      <w:lvlJc w:val="left"/>
      <w:pPr>
        <w:tabs>
          <w:tab w:val="num" w:pos="3277"/>
        </w:tabs>
        <w:ind w:left="3277" w:hanging="360"/>
      </w:pPr>
      <w:rPr>
        <w:rFonts w:ascii="Symbol" w:hAnsi="Symbol" w:hint="default"/>
      </w:rPr>
    </w:lvl>
    <w:lvl w:ilvl="4" w:tplc="04160003" w:tentative="1">
      <w:start w:val="1"/>
      <w:numFmt w:val="bullet"/>
      <w:lvlText w:val="o"/>
      <w:lvlJc w:val="left"/>
      <w:pPr>
        <w:tabs>
          <w:tab w:val="num" w:pos="3997"/>
        </w:tabs>
        <w:ind w:left="3997" w:hanging="360"/>
      </w:pPr>
      <w:rPr>
        <w:rFonts w:ascii="Courier New" w:hAnsi="Courier New" w:cs="Courier New" w:hint="default"/>
      </w:rPr>
    </w:lvl>
    <w:lvl w:ilvl="5" w:tplc="04160005" w:tentative="1">
      <w:start w:val="1"/>
      <w:numFmt w:val="bullet"/>
      <w:lvlText w:val=""/>
      <w:lvlJc w:val="left"/>
      <w:pPr>
        <w:tabs>
          <w:tab w:val="num" w:pos="4717"/>
        </w:tabs>
        <w:ind w:left="4717" w:hanging="360"/>
      </w:pPr>
      <w:rPr>
        <w:rFonts w:ascii="Wingdings" w:hAnsi="Wingdings" w:hint="default"/>
      </w:rPr>
    </w:lvl>
    <w:lvl w:ilvl="6" w:tplc="04160001" w:tentative="1">
      <w:start w:val="1"/>
      <w:numFmt w:val="bullet"/>
      <w:lvlText w:val=""/>
      <w:lvlJc w:val="left"/>
      <w:pPr>
        <w:tabs>
          <w:tab w:val="num" w:pos="5437"/>
        </w:tabs>
        <w:ind w:left="5437" w:hanging="360"/>
      </w:pPr>
      <w:rPr>
        <w:rFonts w:ascii="Symbol" w:hAnsi="Symbol" w:hint="default"/>
      </w:rPr>
    </w:lvl>
    <w:lvl w:ilvl="7" w:tplc="04160003" w:tentative="1">
      <w:start w:val="1"/>
      <w:numFmt w:val="bullet"/>
      <w:lvlText w:val="o"/>
      <w:lvlJc w:val="left"/>
      <w:pPr>
        <w:tabs>
          <w:tab w:val="num" w:pos="6157"/>
        </w:tabs>
        <w:ind w:left="6157" w:hanging="360"/>
      </w:pPr>
      <w:rPr>
        <w:rFonts w:ascii="Courier New" w:hAnsi="Courier New" w:cs="Courier New" w:hint="default"/>
      </w:rPr>
    </w:lvl>
    <w:lvl w:ilvl="8" w:tplc="04160005" w:tentative="1">
      <w:start w:val="1"/>
      <w:numFmt w:val="bullet"/>
      <w:lvlText w:val=""/>
      <w:lvlJc w:val="left"/>
      <w:pPr>
        <w:tabs>
          <w:tab w:val="num" w:pos="6877"/>
        </w:tabs>
        <w:ind w:left="6877" w:hanging="360"/>
      </w:pPr>
      <w:rPr>
        <w:rFonts w:ascii="Wingdings" w:hAnsi="Wingdings" w:hint="default"/>
      </w:rPr>
    </w:lvl>
  </w:abstractNum>
  <w:abstractNum w:abstractNumId="23" w15:restartNumberingAfterBreak="0">
    <w:nsid w:val="62355931"/>
    <w:multiLevelType w:val="multilevel"/>
    <w:tmpl w:val="DC14AEDA"/>
    <w:lvl w:ilvl="0">
      <w:start w:val="1"/>
      <w:numFmt w:val="bullet"/>
      <w:lvlText w:val=""/>
      <w:lvlJc w:val="left"/>
      <w:pPr>
        <w:ind w:left="1418" w:hanging="851"/>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4" w15:restartNumberingAfterBreak="0">
    <w:nsid w:val="6D5F34CE"/>
    <w:multiLevelType w:val="multilevel"/>
    <w:tmpl w:val="DC14AEDA"/>
    <w:lvl w:ilvl="0">
      <w:start w:val="1"/>
      <w:numFmt w:val="bullet"/>
      <w:lvlText w:val=""/>
      <w:lvlJc w:val="left"/>
      <w:pPr>
        <w:ind w:left="1418" w:hanging="851"/>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5" w15:restartNumberingAfterBreak="0">
    <w:nsid w:val="6F7D5771"/>
    <w:multiLevelType w:val="hybridMultilevel"/>
    <w:tmpl w:val="DC14AEDA"/>
    <w:lvl w:ilvl="0" w:tplc="7CDEF446">
      <w:start w:val="1"/>
      <w:numFmt w:val="bullet"/>
      <w:pStyle w:val="Listasimples"/>
      <w:lvlText w:val=""/>
      <w:lvlJc w:val="left"/>
      <w:pPr>
        <w:ind w:left="1418" w:hanging="851"/>
      </w:pPr>
      <w:rPr>
        <w:rFonts w:ascii="Symbol" w:hAnsi="Symbol" w:hint="default"/>
      </w:rPr>
    </w:lvl>
    <w:lvl w:ilvl="1" w:tplc="04160003">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6" w15:restartNumberingAfterBreak="0">
    <w:nsid w:val="714E1340"/>
    <w:multiLevelType w:val="hybridMultilevel"/>
    <w:tmpl w:val="8BF2609C"/>
    <w:lvl w:ilvl="0" w:tplc="DBF4D376">
      <w:start w:val="1"/>
      <w:numFmt w:val="decimal"/>
      <w:pStyle w:val="Listanumerada"/>
      <w:lvlText w:val="%1)"/>
      <w:lvlJc w:val="left"/>
      <w:pPr>
        <w:ind w:left="567" w:firstLine="0"/>
      </w:pPr>
      <w:rPr>
        <w:rFonts w:ascii="Times New Roman" w:hAnsi="Times New Roman"/>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160019" w:tentative="1">
      <w:start w:val="1"/>
      <w:numFmt w:val="lowerLetter"/>
      <w:lvlText w:val="%2."/>
      <w:lvlJc w:val="left"/>
      <w:pPr>
        <w:ind w:left="2574" w:hanging="360"/>
      </w:pPr>
    </w:lvl>
    <w:lvl w:ilvl="2" w:tplc="0416001B" w:tentative="1">
      <w:start w:val="1"/>
      <w:numFmt w:val="lowerRoman"/>
      <w:lvlText w:val="%3."/>
      <w:lvlJc w:val="right"/>
      <w:pPr>
        <w:ind w:left="3294" w:hanging="180"/>
      </w:pPr>
    </w:lvl>
    <w:lvl w:ilvl="3" w:tplc="0416000F" w:tentative="1">
      <w:start w:val="1"/>
      <w:numFmt w:val="decimal"/>
      <w:lvlText w:val="%4."/>
      <w:lvlJc w:val="left"/>
      <w:pPr>
        <w:ind w:left="4014" w:hanging="360"/>
      </w:pPr>
    </w:lvl>
    <w:lvl w:ilvl="4" w:tplc="04160019" w:tentative="1">
      <w:start w:val="1"/>
      <w:numFmt w:val="lowerLetter"/>
      <w:lvlText w:val="%5."/>
      <w:lvlJc w:val="left"/>
      <w:pPr>
        <w:ind w:left="4734" w:hanging="360"/>
      </w:pPr>
    </w:lvl>
    <w:lvl w:ilvl="5" w:tplc="0416001B" w:tentative="1">
      <w:start w:val="1"/>
      <w:numFmt w:val="lowerRoman"/>
      <w:lvlText w:val="%6."/>
      <w:lvlJc w:val="right"/>
      <w:pPr>
        <w:ind w:left="5454" w:hanging="180"/>
      </w:pPr>
    </w:lvl>
    <w:lvl w:ilvl="6" w:tplc="0416000F" w:tentative="1">
      <w:start w:val="1"/>
      <w:numFmt w:val="decimal"/>
      <w:lvlText w:val="%7."/>
      <w:lvlJc w:val="left"/>
      <w:pPr>
        <w:ind w:left="6174" w:hanging="360"/>
      </w:pPr>
    </w:lvl>
    <w:lvl w:ilvl="7" w:tplc="04160019" w:tentative="1">
      <w:start w:val="1"/>
      <w:numFmt w:val="lowerLetter"/>
      <w:lvlText w:val="%8."/>
      <w:lvlJc w:val="left"/>
      <w:pPr>
        <w:ind w:left="6894" w:hanging="360"/>
      </w:pPr>
    </w:lvl>
    <w:lvl w:ilvl="8" w:tplc="0416001B" w:tentative="1">
      <w:start w:val="1"/>
      <w:numFmt w:val="lowerRoman"/>
      <w:lvlText w:val="%9."/>
      <w:lvlJc w:val="right"/>
      <w:pPr>
        <w:ind w:left="7614"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18"/>
  </w:num>
  <w:num w:numId="9">
    <w:abstractNumId w:val="17"/>
  </w:num>
  <w:num w:numId="10">
    <w:abstractNumId w:val="20"/>
  </w:num>
  <w:num w:numId="11">
    <w:abstractNumId w:val="8"/>
  </w:num>
  <w:num w:numId="12">
    <w:abstractNumId w:val="15"/>
  </w:num>
  <w:num w:numId="13">
    <w:abstractNumId w:val="7"/>
  </w:num>
  <w:num w:numId="14">
    <w:abstractNumId w:val="8"/>
  </w:num>
  <w:num w:numId="15">
    <w:abstractNumId w:val="8"/>
  </w:num>
  <w:num w:numId="16">
    <w:abstractNumId w:val="8"/>
  </w:num>
  <w:num w:numId="17">
    <w:abstractNumId w:val="8"/>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8"/>
    <w:lvlOverride w:ilvl="0">
      <w:startOverride w:val="1"/>
    </w:lvlOverride>
  </w:num>
  <w:num w:numId="22">
    <w:abstractNumId w:val="8"/>
  </w:num>
  <w:num w:numId="23">
    <w:abstractNumId w:val="8"/>
    <w:lvlOverride w:ilvl="0">
      <w:startOverride w:val="1"/>
    </w:lvlOverride>
  </w:num>
  <w:num w:numId="24">
    <w:abstractNumId w:val="8"/>
    <w:lvlOverride w:ilvl="0">
      <w:startOverride w:val="1"/>
    </w:lvlOverride>
  </w:num>
  <w:num w:numId="25">
    <w:abstractNumId w:val="8"/>
    <w:lvlOverride w:ilvl="0">
      <w:startOverride w:val="1"/>
    </w:lvlOverride>
  </w:num>
  <w:num w:numId="26">
    <w:abstractNumId w:val="8"/>
    <w:lvlOverride w:ilvl="0">
      <w:startOverride w:val="1"/>
    </w:lvlOverride>
  </w:num>
  <w:num w:numId="27">
    <w:abstractNumId w:val="13"/>
  </w:num>
  <w:num w:numId="28">
    <w:abstractNumId w:val="8"/>
    <w:lvlOverride w:ilvl="0">
      <w:startOverride w:val="1"/>
    </w:lvlOverride>
  </w:num>
  <w:num w:numId="29">
    <w:abstractNumId w:val="8"/>
    <w:lvlOverride w:ilvl="0">
      <w:startOverride w:val="1"/>
    </w:lvlOverride>
  </w:num>
  <w:num w:numId="30">
    <w:abstractNumId w:val="22"/>
  </w:num>
  <w:num w:numId="31">
    <w:abstractNumId w:val="19"/>
  </w:num>
  <w:num w:numId="32">
    <w:abstractNumId w:val="16"/>
  </w:num>
  <w:num w:numId="33">
    <w:abstractNumId w:val="9"/>
  </w:num>
  <w:num w:numId="34">
    <w:abstractNumId w:val="21"/>
  </w:num>
  <w:num w:numId="35">
    <w:abstractNumId w:val="25"/>
  </w:num>
  <w:num w:numId="36">
    <w:abstractNumId w:val="11"/>
  </w:num>
  <w:num w:numId="37">
    <w:abstractNumId w:val="25"/>
    <w:lvlOverride w:ilvl="0">
      <w:startOverride w:val="1"/>
    </w:lvlOverride>
  </w:num>
  <w:num w:numId="38">
    <w:abstractNumId w:val="26"/>
  </w:num>
  <w:num w:numId="39">
    <w:abstractNumId w:val="26"/>
    <w:lvlOverride w:ilvl="0">
      <w:startOverride w:val="1"/>
    </w:lvlOverride>
  </w:num>
  <w:num w:numId="40">
    <w:abstractNumId w:val="10"/>
  </w:num>
  <w:num w:numId="41">
    <w:abstractNumId w:val="14"/>
  </w:num>
  <w:num w:numId="42">
    <w:abstractNumId w:val="14"/>
    <w:lvlOverride w:ilvl="0">
      <w:startOverride w:val="1"/>
    </w:lvlOverride>
  </w:num>
  <w:num w:numId="43">
    <w:abstractNumId w:val="14"/>
    <w:lvlOverride w:ilvl="0">
      <w:startOverride w:val="1"/>
    </w:lvlOverride>
  </w:num>
  <w:num w:numId="44">
    <w:abstractNumId w:val="25"/>
    <w:lvlOverride w:ilvl="0">
      <w:startOverride w:val="1"/>
    </w:lvlOverride>
  </w:num>
  <w:num w:numId="45">
    <w:abstractNumId w:val="14"/>
    <w:lvlOverride w:ilvl="0">
      <w:startOverride w:val="1"/>
    </w:lvlOverride>
  </w:num>
  <w:num w:numId="46">
    <w:abstractNumId w:val="14"/>
    <w:lvlOverride w:ilvl="0">
      <w:startOverride w:val="1"/>
    </w:lvlOverride>
  </w:num>
  <w:num w:numId="47">
    <w:abstractNumId w:val="26"/>
    <w:lvlOverride w:ilvl="0">
      <w:startOverride w:val="1"/>
    </w:lvlOverride>
  </w:num>
  <w:num w:numId="48">
    <w:abstractNumId w:val="12"/>
  </w:num>
  <w:num w:numId="49">
    <w:abstractNumId w:val="23"/>
  </w:num>
  <w:num w:numId="5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pos w:val="sectEnd"/>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F96"/>
    <w:rsid w:val="00004168"/>
    <w:rsid w:val="000123A9"/>
    <w:rsid w:val="00012771"/>
    <w:rsid w:val="00015141"/>
    <w:rsid w:val="00032289"/>
    <w:rsid w:val="000338C6"/>
    <w:rsid w:val="0003608E"/>
    <w:rsid w:val="00041E01"/>
    <w:rsid w:val="0006265D"/>
    <w:rsid w:val="000673A9"/>
    <w:rsid w:val="00071B03"/>
    <w:rsid w:val="00075F80"/>
    <w:rsid w:val="000807ED"/>
    <w:rsid w:val="00082741"/>
    <w:rsid w:val="00085285"/>
    <w:rsid w:val="00094089"/>
    <w:rsid w:val="00096C10"/>
    <w:rsid w:val="000B0F02"/>
    <w:rsid w:val="000B0F40"/>
    <w:rsid w:val="000B2A2E"/>
    <w:rsid w:val="000B5990"/>
    <w:rsid w:val="000C0082"/>
    <w:rsid w:val="000C5D59"/>
    <w:rsid w:val="000D0409"/>
    <w:rsid w:val="000D08D6"/>
    <w:rsid w:val="000D392A"/>
    <w:rsid w:val="000E2191"/>
    <w:rsid w:val="000E35C5"/>
    <w:rsid w:val="000E3FF3"/>
    <w:rsid w:val="000E4A81"/>
    <w:rsid w:val="000E6417"/>
    <w:rsid w:val="000F53A8"/>
    <w:rsid w:val="00112485"/>
    <w:rsid w:val="00116729"/>
    <w:rsid w:val="00135C62"/>
    <w:rsid w:val="00135D3F"/>
    <w:rsid w:val="001415CA"/>
    <w:rsid w:val="001503D7"/>
    <w:rsid w:val="00150A7F"/>
    <w:rsid w:val="00150B08"/>
    <w:rsid w:val="0015251F"/>
    <w:rsid w:val="001540FA"/>
    <w:rsid w:val="001542E4"/>
    <w:rsid w:val="00154710"/>
    <w:rsid w:val="00161F7E"/>
    <w:rsid w:val="001666B5"/>
    <w:rsid w:val="001717DF"/>
    <w:rsid w:val="001745DA"/>
    <w:rsid w:val="00180621"/>
    <w:rsid w:val="00181DE8"/>
    <w:rsid w:val="00191672"/>
    <w:rsid w:val="001A1D76"/>
    <w:rsid w:val="001B3E1A"/>
    <w:rsid w:val="001C161A"/>
    <w:rsid w:val="001D2448"/>
    <w:rsid w:val="001D658D"/>
    <w:rsid w:val="001D6FFC"/>
    <w:rsid w:val="001F0171"/>
    <w:rsid w:val="00213567"/>
    <w:rsid w:val="0022151F"/>
    <w:rsid w:val="00223CF4"/>
    <w:rsid w:val="00225FC6"/>
    <w:rsid w:val="00226167"/>
    <w:rsid w:val="0023452C"/>
    <w:rsid w:val="00240D4E"/>
    <w:rsid w:val="002415DE"/>
    <w:rsid w:val="0024556F"/>
    <w:rsid w:val="00245944"/>
    <w:rsid w:val="00245F71"/>
    <w:rsid w:val="00250ECF"/>
    <w:rsid w:val="00253E3B"/>
    <w:rsid w:val="00255D09"/>
    <w:rsid w:val="00267CB5"/>
    <w:rsid w:val="00270152"/>
    <w:rsid w:val="0027049A"/>
    <w:rsid w:val="00270A5F"/>
    <w:rsid w:val="0027539B"/>
    <w:rsid w:val="00276D68"/>
    <w:rsid w:val="00280BD6"/>
    <w:rsid w:val="0028559E"/>
    <w:rsid w:val="00287771"/>
    <w:rsid w:val="00297C52"/>
    <w:rsid w:val="002A31D0"/>
    <w:rsid w:val="002B7768"/>
    <w:rsid w:val="002C33BC"/>
    <w:rsid w:val="002D3583"/>
    <w:rsid w:val="002D3ABB"/>
    <w:rsid w:val="002D5AF3"/>
    <w:rsid w:val="002E0162"/>
    <w:rsid w:val="002E22B1"/>
    <w:rsid w:val="002E4EF7"/>
    <w:rsid w:val="002F20E5"/>
    <w:rsid w:val="002F2326"/>
    <w:rsid w:val="002F394E"/>
    <w:rsid w:val="00305E56"/>
    <w:rsid w:val="00315D7D"/>
    <w:rsid w:val="003171FD"/>
    <w:rsid w:val="003173D2"/>
    <w:rsid w:val="0032621B"/>
    <w:rsid w:val="003332C5"/>
    <w:rsid w:val="00344143"/>
    <w:rsid w:val="003505A1"/>
    <w:rsid w:val="003507F7"/>
    <w:rsid w:val="00350A43"/>
    <w:rsid w:val="00351C74"/>
    <w:rsid w:val="003532F4"/>
    <w:rsid w:val="003572A5"/>
    <w:rsid w:val="00380626"/>
    <w:rsid w:val="003A0966"/>
    <w:rsid w:val="003A6228"/>
    <w:rsid w:val="003B2E6D"/>
    <w:rsid w:val="003B5039"/>
    <w:rsid w:val="003C1753"/>
    <w:rsid w:val="003D4A9F"/>
    <w:rsid w:val="003D4B2C"/>
    <w:rsid w:val="003E6A46"/>
    <w:rsid w:val="003F12B4"/>
    <w:rsid w:val="00400284"/>
    <w:rsid w:val="004111CB"/>
    <w:rsid w:val="00421217"/>
    <w:rsid w:val="00421279"/>
    <w:rsid w:val="00426627"/>
    <w:rsid w:val="004268E9"/>
    <w:rsid w:val="0043242B"/>
    <w:rsid w:val="004377C3"/>
    <w:rsid w:val="004514E4"/>
    <w:rsid w:val="0046263B"/>
    <w:rsid w:val="004643A1"/>
    <w:rsid w:val="004655AB"/>
    <w:rsid w:val="0046798E"/>
    <w:rsid w:val="004747CC"/>
    <w:rsid w:val="00482DC3"/>
    <w:rsid w:val="00483E38"/>
    <w:rsid w:val="00484F28"/>
    <w:rsid w:val="00487C89"/>
    <w:rsid w:val="004923B0"/>
    <w:rsid w:val="0049655B"/>
    <w:rsid w:val="00496ACA"/>
    <w:rsid w:val="00497EBF"/>
    <w:rsid w:val="004A0014"/>
    <w:rsid w:val="004A4FB0"/>
    <w:rsid w:val="004A726A"/>
    <w:rsid w:val="004B6420"/>
    <w:rsid w:val="004C3A47"/>
    <w:rsid w:val="004C6C7B"/>
    <w:rsid w:val="004D4F58"/>
    <w:rsid w:val="004D63D0"/>
    <w:rsid w:val="004E0B10"/>
    <w:rsid w:val="004E0F5E"/>
    <w:rsid w:val="004E720E"/>
    <w:rsid w:val="004F16E6"/>
    <w:rsid w:val="004F2E49"/>
    <w:rsid w:val="005027B2"/>
    <w:rsid w:val="00512194"/>
    <w:rsid w:val="005134E1"/>
    <w:rsid w:val="005138EE"/>
    <w:rsid w:val="00514A37"/>
    <w:rsid w:val="00517DE1"/>
    <w:rsid w:val="0052112A"/>
    <w:rsid w:val="0052424D"/>
    <w:rsid w:val="00530EF6"/>
    <w:rsid w:val="005350F5"/>
    <w:rsid w:val="00537008"/>
    <w:rsid w:val="00542913"/>
    <w:rsid w:val="00544D20"/>
    <w:rsid w:val="00555886"/>
    <w:rsid w:val="005566B3"/>
    <w:rsid w:val="00570866"/>
    <w:rsid w:val="00573712"/>
    <w:rsid w:val="00573728"/>
    <w:rsid w:val="005A4CEF"/>
    <w:rsid w:val="005A6A13"/>
    <w:rsid w:val="005B2203"/>
    <w:rsid w:val="005B4B88"/>
    <w:rsid w:val="005D245A"/>
    <w:rsid w:val="005D5DA4"/>
    <w:rsid w:val="005E294A"/>
    <w:rsid w:val="005E36D6"/>
    <w:rsid w:val="005E51AD"/>
    <w:rsid w:val="005F0091"/>
    <w:rsid w:val="005F0279"/>
    <w:rsid w:val="005F6B57"/>
    <w:rsid w:val="006020E3"/>
    <w:rsid w:val="00610E25"/>
    <w:rsid w:val="00614E40"/>
    <w:rsid w:val="00616DE0"/>
    <w:rsid w:val="00621D0C"/>
    <w:rsid w:val="006226BB"/>
    <w:rsid w:val="00624E6A"/>
    <w:rsid w:val="00625834"/>
    <w:rsid w:val="006364BC"/>
    <w:rsid w:val="00637C1E"/>
    <w:rsid w:val="00640029"/>
    <w:rsid w:val="00641C45"/>
    <w:rsid w:val="00644F45"/>
    <w:rsid w:val="00647628"/>
    <w:rsid w:val="006632FD"/>
    <w:rsid w:val="00666A5F"/>
    <w:rsid w:val="00672696"/>
    <w:rsid w:val="00683046"/>
    <w:rsid w:val="00685965"/>
    <w:rsid w:val="006863B7"/>
    <w:rsid w:val="006939A4"/>
    <w:rsid w:val="006A226E"/>
    <w:rsid w:val="006A2FD0"/>
    <w:rsid w:val="006B1F29"/>
    <w:rsid w:val="006B2B06"/>
    <w:rsid w:val="006B72E9"/>
    <w:rsid w:val="006D5082"/>
    <w:rsid w:val="006D6DEF"/>
    <w:rsid w:val="006E026C"/>
    <w:rsid w:val="006F4218"/>
    <w:rsid w:val="00707E32"/>
    <w:rsid w:val="00710186"/>
    <w:rsid w:val="00714511"/>
    <w:rsid w:val="007162E4"/>
    <w:rsid w:val="007177B2"/>
    <w:rsid w:val="007328F1"/>
    <w:rsid w:val="00733764"/>
    <w:rsid w:val="00746FCF"/>
    <w:rsid w:val="0075042E"/>
    <w:rsid w:val="00755541"/>
    <w:rsid w:val="007566F7"/>
    <w:rsid w:val="00763D7C"/>
    <w:rsid w:val="00765BC6"/>
    <w:rsid w:val="00766847"/>
    <w:rsid w:val="00772553"/>
    <w:rsid w:val="00781131"/>
    <w:rsid w:val="0078564F"/>
    <w:rsid w:val="00792462"/>
    <w:rsid w:val="007939E3"/>
    <w:rsid w:val="00793AF0"/>
    <w:rsid w:val="007A4B0F"/>
    <w:rsid w:val="007B2635"/>
    <w:rsid w:val="007B448A"/>
    <w:rsid w:val="007B4D49"/>
    <w:rsid w:val="007C5B52"/>
    <w:rsid w:val="007D43D1"/>
    <w:rsid w:val="007D4772"/>
    <w:rsid w:val="007E5D62"/>
    <w:rsid w:val="007F238F"/>
    <w:rsid w:val="007F4AAE"/>
    <w:rsid w:val="007F6E8C"/>
    <w:rsid w:val="00801840"/>
    <w:rsid w:val="00806239"/>
    <w:rsid w:val="00816990"/>
    <w:rsid w:val="0082446A"/>
    <w:rsid w:val="00826558"/>
    <w:rsid w:val="00826F71"/>
    <w:rsid w:val="00831789"/>
    <w:rsid w:val="00832D97"/>
    <w:rsid w:val="00837FD1"/>
    <w:rsid w:val="008535A7"/>
    <w:rsid w:val="00855D5B"/>
    <w:rsid w:val="00862ED7"/>
    <w:rsid w:val="00864466"/>
    <w:rsid w:val="00873E7A"/>
    <w:rsid w:val="008764D8"/>
    <w:rsid w:val="0088056F"/>
    <w:rsid w:val="00880649"/>
    <w:rsid w:val="00890705"/>
    <w:rsid w:val="00892F3A"/>
    <w:rsid w:val="008B0B51"/>
    <w:rsid w:val="008B1A7C"/>
    <w:rsid w:val="008B5140"/>
    <w:rsid w:val="008B599F"/>
    <w:rsid w:val="008C066B"/>
    <w:rsid w:val="008C1D53"/>
    <w:rsid w:val="008D2DAF"/>
    <w:rsid w:val="008D6B8F"/>
    <w:rsid w:val="008E308C"/>
    <w:rsid w:val="008E3172"/>
    <w:rsid w:val="008E491D"/>
    <w:rsid w:val="008F5B34"/>
    <w:rsid w:val="008F6A2E"/>
    <w:rsid w:val="00905A5E"/>
    <w:rsid w:val="009068EA"/>
    <w:rsid w:val="00911EBF"/>
    <w:rsid w:val="00912B14"/>
    <w:rsid w:val="00914411"/>
    <w:rsid w:val="009153DA"/>
    <w:rsid w:val="00917F00"/>
    <w:rsid w:val="0092117E"/>
    <w:rsid w:val="00924170"/>
    <w:rsid w:val="009276C6"/>
    <w:rsid w:val="00936D69"/>
    <w:rsid w:val="00937A53"/>
    <w:rsid w:val="00953D33"/>
    <w:rsid w:val="00956CB5"/>
    <w:rsid w:val="0096089F"/>
    <w:rsid w:val="00961630"/>
    <w:rsid w:val="00967DAE"/>
    <w:rsid w:val="00976156"/>
    <w:rsid w:val="00981EE7"/>
    <w:rsid w:val="009853A8"/>
    <w:rsid w:val="00986750"/>
    <w:rsid w:val="0099482F"/>
    <w:rsid w:val="009967B5"/>
    <w:rsid w:val="0099680F"/>
    <w:rsid w:val="009A35A6"/>
    <w:rsid w:val="009A392B"/>
    <w:rsid w:val="009B0E4C"/>
    <w:rsid w:val="009C4682"/>
    <w:rsid w:val="009C5612"/>
    <w:rsid w:val="009D20F9"/>
    <w:rsid w:val="009D4481"/>
    <w:rsid w:val="009E4776"/>
    <w:rsid w:val="009F0C97"/>
    <w:rsid w:val="009F2E60"/>
    <w:rsid w:val="00A01250"/>
    <w:rsid w:val="00A06530"/>
    <w:rsid w:val="00A11A2A"/>
    <w:rsid w:val="00A329F6"/>
    <w:rsid w:val="00A33776"/>
    <w:rsid w:val="00A4069C"/>
    <w:rsid w:val="00A46C45"/>
    <w:rsid w:val="00A834B6"/>
    <w:rsid w:val="00AB63BE"/>
    <w:rsid w:val="00AC0575"/>
    <w:rsid w:val="00AC1125"/>
    <w:rsid w:val="00AC3DBF"/>
    <w:rsid w:val="00AC57C3"/>
    <w:rsid w:val="00AC60E2"/>
    <w:rsid w:val="00AE1F23"/>
    <w:rsid w:val="00AE6E15"/>
    <w:rsid w:val="00AF18C0"/>
    <w:rsid w:val="00AF379C"/>
    <w:rsid w:val="00B02373"/>
    <w:rsid w:val="00B02621"/>
    <w:rsid w:val="00B065D5"/>
    <w:rsid w:val="00B06A96"/>
    <w:rsid w:val="00B07FD9"/>
    <w:rsid w:val="00B156B9"/>
    <w:rsid w:val="00B2025E"/>
    <w:rsid w:val="00B2635E"/>
    <w:rsid w:val="00B37584"/>
    <w:rsid w:val="00B442B5"/>
    <w:rsid w:val="00B44F58"/>
    <w:rsid w:val="00B50ED3"/>
    <w:rsid w:val="00B53346"/>
    <w:rsid w:val="00B55853"/>
    <w:rsid w:val="00B5793D"/>
    <w:rsid w:val="00B631A7"/>
    <w:rsid w:val="00B63F35"/>
    <w:rsid w:val="00B70B24"/>
    <w:rsid w:val="00B72889"/>
    <w:rsid w:val="00B769DC"/>
    <w:rsid w:val="00B9214C"/>
    <w:rsid w:val="00BA226A"/>
    <w:rsid w:val="00BA7029"/>
    <w:rsid w:val="00BC3940"/>
    <w:rsid w:val="00BE2F96"/>
    <w:rsid w:val="00BF6B21"/>
    <w:rsid w:val="00C026FF"/>
    <w:rsid w:val="00C0374F"/>
    <w:rsid w:val="00C047B4"/>
    <w:rsid w:val="00C11BE9"/>
    <w:rsid w:val="00C135C0"/>
    <w:rsid w:val="00C16A10"/>
    <w:rsid w:val="00C211BC"/>
    <w:rsid w:val="00C25A2C"/>
    <w:rsid w:val="00C4721B"/>
    <w:rsid w:val="00C52598"/>
    <w:rsid w:val="00C5326C"/>
    <w:rsid w:val="00C60118"/>
    <w:rsid w:val="00C60447"/>
    <w:rsid w:val="00C63616"/>
    <w:rsid w:val="00C70BAD"/>
    <w:rsid w:val="00C8116C"/>
    <w:rsid w:val="00C81EC8"/>
    <w:rsid w:val="00C87289"/>
    <w:rsid w:val="00C94386"/>
    <w:rsid w:val="00C94A5C"/>
    <w:rsid w:val="00CA3471"/>
    <w:rsid w:val="00CB2565"/>
    <w:rsid w:val="00CB5EB1"/>
    <w:rsid w:val="00CC3BC1"/>
    <w:rsid w:val="00CC7DD0"/>
    <w:rsid w:val="00CD4264"/>
    <w:rsid w:val="00D02923"/>
    <w:rsid w:val="00D13045"/>
    <w:rsid w:val="00D141F3"/>
    <w:rsid w:val="00D168C9"/>
    <w:rsid w:val="00D20027"/>
    <w:rsid w:val="00D2084B"/>
    <w:rsid w:val="00D32CDC"/>
    <w:rsid w:val="00D35526"/>
    <w:rsid w:val="00D43669"/>
    <w:rsid w:val="00D461D8"/>
    <w:rsid w:val="00D47876"/>
    <w:rsid w:val="00D47B25"/>
    <w:rsid w:val="00D512C4"/>
    <w:rsid w:val="00D51C97"/>
    <w:rsid w:val="00D54C43"/>
    <w:rsid w:val="00D55768"/>
    <w:rsid w:val="00D60A85"/>
    <w:rsid w:val="00D61608"/>
    <w:rsid w:val="00D61BFB"/>
    <w:rsid w:val="00D622F0"/>
    <w:rsid w:val="00D661A5"/>
    <w:rsid w:val="00D727C9"/>
    <w:rsid w:val="00D77279"/>
    <w:rsid w:val="00D931DE"/>
    <w:rsid w:val="00D934C1"/>
    <w:rsid w:val="00D95FBB"/>
    <w:rsid w:val="00DB455C"/>
    <w:rsid w:val="00DB5259"/>
    <w:rsid w:val="00DC74D5"/>
    <w:rsid w:val="00DD113A"/>
    <w:rsid w:val="00DD426F"/>
    <w:rsid w:val="00DE2363"/>
    <w:rsid w:val="00DE2E80"/>
    <w:rsid w:val="00DE63BB"/>
    <w:rsid w:val="00DE7315"/>
    <w:rsid w:val="00DF2214"/>
    <w:rsid w:val="00DF3B26"/>
    <w:rsid w:val="00DF4016"/>
    <w:rsid w:val="00DF4FD6"/>
    <w:rsid w:val="00DF6FA4"/>
    <w:rsid w:val="00E02F00"/>
    <w:rsid w:val="00E15DAA"/>
    <w:rsid w:val="00E2393F"/>
    <w:rsid w:val="00E2425E"/>
    <w:rsid w:val="00E25F4A"/>
    <w:rsid w:val="00E32251"/>
    <w:rsid w:val="00E41112"/>
    <w:rsid w:val="00E41257"/>
    <w:rsid w:val="00E52C6C"/>
    <w:rsid w:val="00E535D3"/>
    <w:rsid w:val="00E54A40"/>
    <w:rsid w:val="00E54E51"/>
    <w:rsid w:val="00E6033E"/>
    <w:rsid w:val="00E6311B"/>
    <w:rsid w:val="00E635A9"/>
    <w:rsid w:val="00E76851"/>
    <w:rsid w:val="00E83025"/>
    <w:rsid w:val="00E840EA"/>
    <w:rsid w:val="00E94369"/>
    <w:rsid w:val="00EA0E48"/>
    <w:rsid w:val="00EB6A96"/>
    <w:rsid w:val="00ED3957"/>
    <w:rsid w:val="00ED3CAC"/>
    <w:rsid w:val="00EE0CB6"/>
    <w:rsid w:val="00EE0E0B"/>
    <w:rsid w:val="00EE61AD"/>
    <w:rsid w:val="00EE7932"/>
    <w:rsid w:val="00EF046F"/>
    <w:rsid w:val="00EF0BA5"/>
    <w:rsid w:val="00F0174A"/>
    <w:rsid w:val="00F07396"/>
    <w:rsid w:val="00F115AA"/>
    <w:rsid w:val="00F130E4"/>
    <w:rsid w:val="00F13438"/>
    <w:rsid w:val="00F15F46"/>
    <w:rsid w:val="00F2304F"/>
    <w:rsid w:val="00F33E4E"/>
    <w:rsid w:val="00F41931"/>
    <w:rsid w:val="00F5026F"/>
    <w:rsid w:val="00F55939"/>
    <w:rsid w:val="00F61712"/>
    <w:rsid w:val="00F61BE8"/>
    <w:rsid w:val="00F63B8D"/>
    <w:rsid w:val="00F66B63"/>
    <w:rsid w:val="00F66DAA"/>
    <w:rsid w:val="00F755FC"/>
    <w:rsid w:val="00F83150"/>
    <w:rsid w:val="00F84568"/>
    <w:rsid w:val="00F84DBB"/>
    <w:rsid w:val="00F85C98"/>
    <w:rsid w:val="00F87367"/>
    <w:rsid w:val="00F9152B"/>
    <w:rsid w:val="00FB0939"/>
    <w:rsid w:val="00FB0C9E"/>
    <w:rsid w:val="00FB25CB"/>
    <w:rsid w:val="00FB7834"/>
    <w:rsid w:val="00FC608E"/>
    <w:rsid w:val="00FC6259"/>
    <w:rsid w:val="00FD018F"/>
    <w:rsid w:val="00FD3448"/>
    <w:rsid w:val="00FD37A8"/>
    <w:rsid w:val="00FE6D0B"/>
    <w:rsid w:val="00FF5462"/>
  </w:rsids>
  <m:mathPr>
    <m:mathFont m:val="Cambria Math"/>
    <m:brkBin m:val="before"/>
    <m:brkBinSub m:val="--"/>
    <m:smallFrac/>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A52040B"/>
  <w15:docId w15:val="{5BFD7683-4573-45C0-9F1C-8D8CFF892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pt-BR"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E4A81"/>
    <w:pPr>
      <w:suppressAutoHyphens/>
      <w:ind w:firstLine="397"/>
      <w:jc w:val="both"/>
    </w:pPr>
    <w:rPr>
      <w:sz w:val="22"/>
      <w:szCs w:val="22"/>
      <w:lang w:eastAsia="ar-SA"/>
    </w:rPr>
  </w:style>
  <w:style w:type="paragraph" w:styleId="Ttulo1">
    <w:name w:val="heading 1"/>
    <w:basedOn w:val="Normal"/>
    <w:next w:val="Normal"/>
    <w:link w:val="Ttulo1Char"/>
    <w:uiPriority w:val="9"/>
    <w:qFormat/>
    <w:rsid w:val="009A35A6"/>
    <w:pPr>
      <w:keepNext/>
      <w:numPr>
        <w:numId w:val="1"/>
      </w:numPr>
      <w:spacing w:before="120" w:after="120"/>
      <w:ind w:left="397" w:hanging="397"/>
      <w:jc w:val="left"/>
      <w:outlineLvl w:val="0"/>
    </w:pPr>
    <w:rPr>
      <w:b/>
      <w:caps/>
    </w:rPr>
  </w:style>
  <w:style w:type="paragraph" w:styleId="Ttulo2">
    <w:name w:val="heading 2"/>
    <w:basedOn w:val="Normal"/>
    <w:next w:val="Normal"/>
    <w:link w:val="Ttulo2Char"/>
    <w:uiPriority w:val="9"/>
    <w:qFormat/>
    <w:rsid w:val="00E6311B"/>
    <w:pPr>
      <w:keepNext/>
      <w:numPr>
        <w:ilvl w:val="1"/>
        <w:numId w:val="1"/>
      </w:numPr>
      <w:tabs>
        <w:tab w:val="left" w:pos="567"/>
      </w:tabs>
      <w:spacing w:before="120" w:after="120"/>
      <w:ind w:left="567" w:hanging="567"/>
      <w:jc w:val="left"/>
      <w:outlineLvl w:val="1"/>
    </w:pPr>
    <w:rPr>
      <w:b/>
    </w:rPr>
  </w:style>
  <w:style w:type="paragraph" w:styleId="Ttulo3">
    <w:name w:val="heading 3"/>
    <w:basedOn w:val="Normal"/>
    <w:next w:val="Normal"/>
    <w:link w:val="Ttulo3Char"/>
    <w:uiPriority w:val="9"/>
    <w:qFormat/>
    <w:rsid w:val="00E6311B"/>
    <w:pPr>
      <w:keepNext/>
      <w:numPr>
        <w:ilvl w:val="2"/>
        <w:numId w:val="1"/>
      </w:numPr>
      <w:tabs>
        <w:tab w:val="left" w:pos="737"/>
      </w:tabs>
      <w:spacing w:before="120" w:after="120"/>
      <w:ind w:left="737" w:hanging="737"/>
      <w:jc w:val="left"/>
      <w:outlineLvl w:val="2"/>
    </w:pPr>
  </w:style>
  <w:style w:type="paragraph" w:styleId="Ttulo4">
    <w:name w:val="heading 4"/>
    <w:basedOn w:val="Normal"/>
    <w:next w:val="Normal"/>
    <w:link w:val="Ttulo4Char"/>
    <w:uiPriority w:val="9"/>
    <w:qFormat/>
    <w:rsid w:val="002415DE"/>
    <w:pPr>
      <w:keepNext/>
      <w:tabs>
        <w:tab w:val="left" w:pos="426"/>
      </w:tabs>
      <w:outlineLvl w:val="3"/>
    </w:pPr>
    <w:rPr>
      <w:b/>
      <w:i/>
      <w:sz w:val="24"/>
    </w:rPr>
  </w:style>
  <w:style w:type="paragraph" w:styleId="Ttulo5">
    <w:name w:val="heading 5"/>
    <w:basedOn w:val="Normal"/>
    <w:next w:val="Normal"/>
    <w:link w:val="Ttulo5Char"/>
    <w:uiPriority w:val="9"/>
    <w:qFormat/>
    <w:rsid w:val="002415DE"/>
    <w:pPr>
      <w:keepNext/>
      <w:jc w:val="center"/>
      <w:outlineLvl w:val="4"/>
    </w:pPr>
    <w:rPr>
      <w:b/>
      <w:lang w:val="en-US"/>
    </w:rPr>
  </w:style>
  <w:style w:type="paragraph" w:styleId="Ttulo6">
    <w:name w:val="heading 6"/>
    <w:basedOn w:val="Normal"/>
    <w:next w:val="Normal"/>
    <w:link w:val="Ttulo6Char"/>
    <w:uiPriority w:val="9"/>
    <w:qFormat/>
    <w:rsid w:val="002415DE"/>
    <w:pPr>
      <w:keepNext/>
      <w:outlineLvl w:val="5"/>
    </w:pPr>
    <w:rPr>
      <w:b/>
      <w:lang w:val="en-US"/>
    </w:rPr>
  </w:style>
  <w:style w:type="paragraph" w:styleId="Ttulo7">
    <w:name w:val="heading 7"/>
    <w:basedOn w:val="Normal"/>
    <w:next w:val="Normal"/>
    <w:link w:val="Ttulo7Char"/>
    <w:uiPriority w:val="9"/>
    <w:qFormat/>
    <w:rsid w:val="002415DE"/>
    <w:pPr>
      <w:keepNext/>
      <w:tabs>
        <w:tab w:val="left" w:pos="426"/>
      </w:tabs>
      <w:outlineLvl w:val="6"/>
    </w:pPr>
    <w:rPr>
      <w:b/>
      <w:i/>
      <w:sz w:val="24"/>
      <w:lang w:val="en-US"/>
    </w:rPr>
  </w:style>
  <w:style w:type="paragraph" w:styleId="Ttulo8">
    <w:name w:val="heading 8"/>
    <w:basedOn w:val="Normal"/>
    <w:next w:val="Normal"/>
    <w:link w:val="Ttulo8Char"/>
    <w:uiPriority w:val="9"/>
    <w:qFormat/>
    <w:rsid w:val="002415DE"/>
    <w:pPr>
      <w:keepNext/>
      <w:tabs>
        <w:tab w:val="left" w:pos="426"/>
      </w:tabs>
      <w:outlineLvl w:val="7"/>
    </w:pPr>
    <w:rPr>
      <w:b/>
      <w:sz w:val="24"/>
    </w:rPr>
  </w:style>
  <w:style w:type="paragraph" w:styleId="Ttulo9">
    <w:name w:val="heading 9"/>
    <w:basedOn w:val="Normal"/>
    <w:next w:val="Normal"/>
    <w:link w:val="Ttulo9Char"/>
    <w:uiPriority w:val="9"/>
    <w:qFormat/>
    <w:rsid w:val="001F0171"/>
    <w:pPr>
      <w:suppressAutoHyphens w:val="0"/>
      <w:spacing w:before="240" w:after="60" w:line="360" w:lineRule="auto"/>
      <w:ind w:left="1584" w:hanging="1584"/>
      <w:outlineLvl w:val="8"/>
    </w:pPr>
    <w:rPr>
      <w:rFonts w:ascii="Arial" w:hAnsi="Arial" w:cs="Arial"/>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semiHidden/>
    <w:rsid w:val="00483E38"/>
    <w:rPr>
      <w:sz w:val="20"/>
      <w:szCs w:val="20"/>
    </w:rPr>
  </w:style>
  <w:style w:type="character" w:styleId="Refdenotaderodap">
    <w:name w:val="footnote reference"/>
    <w:basedOn w:val="Fontepargpadro"/>
    <w:rsid w:val="00483E38"/>
    <w:rPr>
      <w:vertAlign w:val="superscript"/>
    </w:rPr>
  </w:style>
  <w:style w:type="paragraph" w:styleId="Textodenotadefim">
    <w:name w:val="endnote text"/>
    <w:basedOn w:val="Normal"/>
    <w:semiHidden/>
    <w:rsid w:val="00C8116C"/>
    <w:rPr>
      <w:sz w:val="16"/>
      <w:szCs w:val="20"/>
    </w:rPr>
  </w:style>
  <w:style w:type="character" w:styleId="Refdenotadefim">
    <w:name w:val="endnote reference"/>
    <w:basedOn w:val="Fontepargpadro"/>
    <w:semiHidden/>
    <w:rsid w:val="00483E38"/>
    <w:rPr>
      <w:vertAlign w:val="superscript"/>
    </w:rPr>
  </w:style>
  <w:style w:type="paragraph" w:customStyle="1" w:styleId="Logomarca">
    <w:name w:val="Logomarca"/>
    <w:basedOn w:val="Resumo"/>
    <w:link w:val="LogomarcaChar"/>
    <w:rsid w:val="007B4D49"/>
    <w:pPr>
      <w:jc w:val="center"/>
    </w:pPr>
  </w:style>
  <w:style w:type="paragraph" w:customStyle="1" w:styleId="Resumo">
    <w:name w:val="Resumo"/>
    <w:basedOn w:val="Normal"/>
    <w:link w:val="ResumoChar"/>
    <w:qFormat/>
    <w:rsid w:val="00C8116C"/>
    <w:pPr>
      <w:ind w:firstLine="0"/>
    </w:pPr>
    <w:rPr>
      <w:szCs w:val="20"/>
    </w:rPr>
  </w:style>
  <w:style w:type="character" w:customStyle="1" w:styleId="Ttulo2Char">
    <w:name w:val="Título 2 Char"/>
    <w:basedOn w:val="Fontepargpadro"/>
    <w:link w:val="Ttulo2"/>
    <w:uiPriority w:val="9"/>
    <w:rsid w:val="00E6311B"/>
    <w:rPr>
      <w:b/>
      <w:sz w:val="22"/>
      <w:szCs w:val="22"/>
      <w:lang w:val="pt-BR" w:eastAsia="ar-SA" w:bidi="ar-SA"/>
    </w:rPr>
  </w:style>
  <w:style w:type="paragraph" w:customStyle="1" w:styleId="CitacoesLongas">
    <w:name w:val="CitacoesLongas"/>
    <w:basedOn w:val="Normal"/>
    <w:link w:val="CitacoesLongasChar"/>
    <w:rsid w:val="00792462"/>
    <w:pPr>
      <w:ind w:left="794" w:firstLine="0"/>
    </w:pPr>
    <w:rPr>
      <w:sz w:val="20"/>
      <w:szCs w:val="20"/>
    </w:rPr>
  </w:style>
  <w:style w:type="paragraph" w:customStyle="1" w:styleId="ResumoItaNeg">
    <w:name w:val="ResumoItaNeg"/>
    <w:basedOn w:val="ResumoIta"/>
    <w:link w:val="ResumoItaNegChar"/>
    <w:rsid w:val="00890705"/>
    <w:rPr>
      <w:b/>
      <w:bCs/>
    </w:rPr>
  </w:style>
  <w:style w:type="paragraph" w:customStyle="1" w:styleId="Equao">
    <w:name w:val="Equação"/>
    <w:basedOn w:val="Normal"/>
    <w:qFormat/>
    <w:rsid w:val="00647628"/>
    <w:pPr>
      <w:spacing w:before="120" w:after="120"/>
      <w:ind w:firstLine="0"/>
      <w:jc w:val="center"/>
    </w:pPr>
    <w:rPr>
      <w:sz w:val="20"/>
      <w:szCs w:val="20"/>
    </w:rPr>
  </w:style>
  <w:style w:type="paragraph" w:customStyle="1" w:styleId="LegendaFigura">
    <w:name w:val="LegendaFigura"/>
    <w:basedOn w:val="Normal"/>
    <w:rsid w:val="00905A5E"/>
    <w:pPr>
      <w:ind w:left="284" w:right="284" w:firstLine="0"/>
      <w:jc w:val="center"/>
    </w:pPr>
    <w:rPr>
      <w:b/>
      <w:sz w:val="20"/>
      <w:szCs w:val="20"/>
    </w:rPr>
  </w:style>
  <w:style w:type="paragraph" w:styleId="Legenda">
    <w:name w:val="caption"/>
    <w:basedOn w:val="Normal"/>
    <w:next w:val="Normal"/>
    <w:uiPriority w:val="35"/>
    <w:qFormat/>
    <w:rsid w:val="00905A5E"/>
    <w:pPr>
      <w:spacing w:before="120" w:after="120"/>
    </w:pPr>
    <w:rPr>
      <w:b/>
      <w:bCs/>
      <w:sz w:val="20"/>
      <w:szCs w:val="20"/>
    </w:rPr>
  </w:style>
  <w:style w:type="paragraph" w:customStyle="1" w:styleId="CitacoesLongasNeg">
    <w:name w:val="CitacoesLongasNeg"/>
    <w:basedOn w:val="CitacoesLongas"/>
    <w:link w:val="CitacoesLongasNegChar"/>
    <w:rsid w:val="00792462"/>
    <w:rPr>
      <w:b/>
      <w:bCs/>
    </w:rPr>
  </w:style>
  <w:style w:type="paragraph" w:customStyle="1" w:styleId="FonteFigura">
    <w:name w:val="FonteFigura"/>
    <w:basedOn w:val="Normal"/>
    <w:next w:val="Normal"/>
    <w:link w:val="FonteFiguraChar"/>
    <w:rsid w:val="0043242B"/>
    <w:pPr>
      <w:ind w:firstLine="0"/>
    </w:pPr>
    <w:rPr>
      <w:sz w:val="18"/>
      <w:szCs w:val="20"/>
    </w:rPr>
  </w:style>
  <w:style w:type="character" w:customStyle="1" w:styleId="CitacoesLongasChar">
    <w:name w:val="CitacoesLongas Char"/>
    <w:basedOn w:val="Fontepargpadro"/>
    <w:link w:val="CitacoesLongas"/>
    <w:rsid w:val="00792462"/>
    <w:rPr>
      <w:lang w:val="pt-BR" w:eastAsia="ar-SA" w:bidi="ar-SA"/>
    </w:rPr>
  </w:style>
  <w:style w:type="paragraph" w:customStyle="1" w:styleId="ResumoNeg">
    <w:name w:val="ResumoNeg"/>
    <w:basedOn w:val="Resumo"/>
    <w:link w:val="ResumoNegChar"/>
    <w:rsid w:val="00890705"/>
    <w:rPr>
      <w:b/>
      <w:bCs/>
    </w:rPr>
  </w:style>
  <w:style w:type="character" w:customStyle="1" w:styleId="ResumoChar">
    <w:name w:val="Resumo Char"/>
    <w:basedOn w:val="Fontepargpadro"/>
    <w:link w:val="Resumo"/>
    <w:rsid w:val="00890705"/>
    <w:rPr>
      <w:sz w:val="22"/>
      <w:lang w:val="pt-BR" w:eastAsia="ar-SA" w:bidi="ar-SA"/>
    </w:rPr>
  </w:style>
  <w:style w:type="paragraph" w:customStyle="1" w:styleId="EstiloNumeradaItlico">
    <w:name w:val="Estilo NumeradaItálico"/>
    <w:basedOn w:val="EstiloNumerada"/>
    <w:link w:val="EstiloNumeradaItlicoChar"/>
    <w:rsid w:val="00161F7E"/>
    <w:rPr>
      <w:i/>
      <w:iCs/>
    </w:rPr>
  </w:style>
  <w:style w:type="paragraph" w:customStyle="1" w:styleId="FonteFiguraNeg">
    <w:name w:val="FonteFiguraNeg"/>
    <w:basedOn w:val="FonteFigura"/>
    <w:link w:val="FonteFiguraNegChar"/>
    <w:rsid w:val="00EA0E48"/>
    <w:rPr>
      <w:b/>
      <w:bCs/>
    </w:rPr>
  </w:style>
  <w:style w:type="character" w:customStyle="1" w:styleId="CitacoesLongasNegChar">
    <w:name w:val="CitacoesLongasNeg Char"/>
    <w:basedOn w:val="CitacoesLongasChar"/>
    <w:link w:val="CitacoesLongasNeg"/>
    <w:rsid w:val="00792462"/>
    <w:rPr>
      <w:b/>
      <w:bCs/>
      <w:lang w:val="pt-BR" w:eastAsia="ar-SA" w:bidi="ar-SA"/>
    </w:rPr>
  </w:style>
  <w:style w:type="paragraph" w:customStyle="1" w:styleId="Referencias">
    <w:name w:val="Referencias"/>
    <w:basedOn w:val="Resumo"/>
    <w:link w:val="ReferenciasChar"/>
    <w:rsid w:val="00625834"/>
    <w:pPr>
      <w:spacing w:after="120"/>
      <w:jc w:val="left"/>
    </w:pPr>
  </w:style>
  <w:style w:type="paragraph" w:customStyle="1" w:styleId="TituloArtigo">
    <w:name w:val="TituloArtigo"/>
    <w:basedOn w:val="Normal"/>
    <w:rsid w:val="00C60118"/>
    <w:pPr>
      <w:spacing w:before="480" w:after="240"/>
      <w:ind w:firstLine="0"/>
      <w:jc w:val="center"/>
    </w:pPr>
    <w:rPr>
      <w:b/>
      <w:caps/>
      <w:sz w:val="28"/>
      <w:szCs w:val="28"/>
    </w:rPr>
  </w:style>
  <w:style w:type="paragraph" w:customStyle="1" w:styleId="Autoria">
    <w:name w:val="Autoria"/>
    <w:basedOn w:val="Normal"/>
    <w:next w:val="Normal"/>
    <w:rsid w:val="004A4FB0"/>
    <w:pPr>
      <w:spacing w:before="240" w:after="480"/>
      <w:ind w:firstLine="0"/>
      <w:jc w:val="center"/>
    </w:pPr>
    <w:rPr>
      <w:b/>
      <w:sz w:val="24"/>
    </w:rPr>
  </w:style>
  <w:style w:type="paragraph" w:styleId="Cabealho">
    <w:name w:val="header"/>
    <w:basedOn w:val="Normal"/>
    <w:link w:val="CabealhoChar"/>
    <w:uiPriority w:val="99"/>
    <w:rsid w:val="0046798E"/>
    <w:pPr>
      <w:tabs>
        <w:tab w:val="center" w:pos="4419"/>
        <w:tab w:val="right" w:pos="8838"/>
      </w:tabs>
    </w:pPr>
  </w:style>
  <w:style w:type="paragraph" w:styleId="Rodap">
    <w:name w:val="footer"/>
    <w:basedOn w:val="Normal"/>
    <w:link w:val="RodapChar"/>
    <w:uiPriority w:val="99"/>
    <w:rsid w:val="0046798E"/>
    <w:pPr>
      <w:tabs>
        <w:tab w:val="center" w:pos="4419"/>
        <w:tab w:val="right" w:pos="8838"/>
      </w:tabs>
    </w:pPr>
  </w:style>
  <w:style w:type="paragraph" w:styleId="Bibliografia">
    <w:name w:val="Bibliography"/>
    <w:basedOn w:val="Normal"/>
    <w:rsid w:val="002415DE"/>
    <w:pPr>
      <w:tabs>
        <w:tab w:val="num" w:pos="0"/>
        <w:tab w:val="left" w:pos="908"/>
      </w:tabs>
      <w:ind w:left="454" w:hanging="454"/>
    </w:pPr>
    <w:rPr>
      <w:sz w:val="20"/>
    </w:rPr>
  </w:style>
  <w:style w:type="character" w:customStyle="1" w:styleId="FonteFiguraChar">
    <w:name w:val="FonteFigura Char"/>
    <w:basedOn w:val="Fontepargpadro"/>
    <w:link w:val="FonteFigura"/>
    <w:rsid w:val="0043242B"/>
    <w:rPr>
      <w:sz w:val="18"/>
      <w:lang w:val="pt-BR" w:eastAsia="ar-SA" w:bidi="ar-SA"/>
    </w:rPr>
  </w:style>
  <w:style w:type="character" w:styleId="Nmerodepgina">
    <w:name w:val="page number"/>
    <w:basedOn w:val="Fontepargpadro"/>
    <w:rsid w:val="0046798E"/>
  </w:style>
  <w:style w:type="paragraph" w:customStyle="1" w:styleId="TextoTabelaCentralizado">
    <w:name w:val="TextoTabelaCentralizado"/>
    <w:basedOn w:val="Normal"/>
    <w:rsid w:val="007B4D49"/>
    <w:pPr>
      <w:ind w:firstLine="0"/>
      <w:jc w:val="center"/>
    </w:pPr>
    <w:rPr>
      <w:sz w:val="20"/>
    </w:rPr>
  </w:style>
  <w:style w:type="paragraph" w:customStyle="1" w:styleId="Figura">
    <w:name w:val="Figura"/>
    <w:basedOn w:val="Normal"/>
    <w:qFormat/>
    <w:rsid w:val="00FB0C9E"/>
    <w:pPr>
      <w:spacing w:before="120"/>
      <w:ind w:firstLine="0"/>
      <w:jc w:val="center"/>
    </w:pPr>
  </w:style>
  <w:style w:type="character" w:customStyle="1" w:styleId="FonteFiguraNegChar">
    <w:name w:val="FonteFiguraNeg Char"/>
    <w:basedOn w:val="FonteFiguraChar"/>
    <w:link w:val="FonteFiguraNeg"/>
    <w:rsid w:val="00EA0E48"/>
    <w:rPr>
      <w:b/>
      <w:bCs/>
      <w:sz w:val="18"/>
      <w:lang w:val="pt-BR" w:eastAsia="ar-SA" w:bidi="ar-SA"/>
    </w:rPr>
  </w:style>
  <w:style w:type="paragraph" w:customStyle="1" w:styleId="Agradecimentos">
    <w:name w:val="Agradecimentos"/>
    <w:basedOn w:val="Normal"/>
    <w:rsid w:val="00A329F6"/>
    <w:pPr>
      <w:spacing w:before="120" w:after="120"/>
      <w:ind w:firstLine="0"/>
    </w:pPr>
    <w:rPr>
      <w:b/>
      <w:bCs/>
      <w:i/>
    </w:rPr>
  </w:style>
  <w:style w:type="character" w:customStyle="1" w:styleId="ResumoNegChar">
    <w:name w:val="ResumoNeg Char"/>
    <w:basedOn w:val="ResumoChar"/>
    <w:link w:val="ResumoNeg"/>
    <w:rsid w:val="00890705"/>
    <w:rPr>
      <w:b/>
      <w:bCs/>
      <w:sz w:val="22"/>
      <w:lang w:val="pt-BR" w:eastAsia="ar-SA" w:bidi="ar-SA"/>
    </w:rPr>
  </w:style>
  <w:style w:type="paragraph" w:customStyle="1" w:styleId="EstiloNormalNegIta">
    <w:name w:val="Estilo NormalNegIta"/>
    <w:basedOn w:val="Normal"/>
    <w:link w:val="EstiloNormalNegItaChar"/>
    <w:rsid w:val="003B5039"/>
    <w:rPr>
      <w:b/>
      <w:bCs/>
      <w:i/>
      <w:iCs/>
    </w:rPr>
  </w:style>
  <w:style w:type="paragraph" w:customStyle="1" w:styleId="ResumoIta">
    <w:name w:val="ResumoIta"/>
    <w:basedOn w:val="Resumo"/>
    <w:link w:val="ResumoItaChar"/>
    <w:rsid w:val="00890705"/>
    <w:rPr>
      <w:i/>
      <w:iCs/>
    </w:rPr>
  </w:style>
  <w:style w:type="character" w:customStyle="1" w:styleId="ResumoItaChar">
    <w:name w:val="ResumoIta Char"/>
    <w:basedOn w:val="ResumoChar"/>
    <w:link w:val="ResumoIta"/>
    <w:rsid w:val="00890705"/>
    <w:rPr>
      <w:i/>
      <w:iCs/>
      <w:sz w:val="22"/>
      <w:lang w:val="pt-BR" w:eastAsia="ar-SA" w:bidi="ar-SA"/>
    </w:rPr>
  </w:style>
  <w:style w:type="character" w:customStyle="1" w:styleId="ResumoItaNegChar">
    <w:name w:val="ResumoItaNeg Char"/>
    <w:basedOn w:val="ResumoItaChar"/>
    <w:link w:val="ResumoItaNeg"/>
    <w:rsid w:val="00890705"/>
    <w:rPr>
      <w:b/>
      <w:bCs/>
      <w:i w:val="0"/>
      <w:iCs w:val="0"/>
      <w:sz w:val="22"/>
      <w:lang w:val="pt-BR" w:eastAsia="ar-SA" w:bidi="ar-SA"/>
    </w:rPr>
  </w:style>
  <w:style w:type="table" w:styleId="Tabelacomgrade">
    <w:name w:val="Table Grid"/>
    <w:basedOn w:val="Tabelanormal"/>
    <w:uiPriority w:val="59"/>
    <w:rsid w:val="00967DAE"/>
    <w:pPr>
      <w:suppressAutoHyphens/>
      <w:ind w:firstLine="39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dentificacaoRevista">
    <w:name w:val="IdentificacaoRevista"/>
    <w:basedOn w:val="Resumo"/>
    <w:rsid w:val="00936D69"/>
    <w:pPr>
      <w:jc w:val="center"/>
    </w:pPr>
    <w:rPr>
      <w:sz w:val="16"/>
    </w:rPr>
  </w:style>
  <w:style w:type="paragraph" w:customStyle="1" w:styleId="EstiloNumerada">
    <w:name w:val="Estilo Numerada"/>
    <w:basedOn w:val="Normal"/>
    <w:link w:val="EstiloNumeradaChar"/>
    <w:rsid w:val="00004168"/>
    <w:pPr>
      <w:numPr>
        <w:numId w:val="22"/>
      </w:numPr>
    </w:pPr>
  </w:style>
  <w:style w:type="character" w:customStyle="1" w:styleId="EstiloNumeradaChar">
    <w:name w:val="Estilo Numerada Char"/>
    <w:basedOn w:val="Fontepargpadro"/>
    <w:link w:val="EstiloNumerada"/>
    <w:rsid w:val="00161F7E"/>
    <w:rPr>
      <w:sz w:val="22"/>
      <w:szCs w:val="22"/>
      <w:lang w:val="pt-BR" w:eastAsia="ar-SA" w:bidi="ar-SA"/>
    </w:rPr>
  </w:style>
  <w:style w:type="character" w:customStyle="1" w:styleId="EstiloNumeradaItlicoChar">
    <w:name w:val="Estilo NumeradaItálico Char"/>
    <w:basedOn w:val="EstiloNumeradaChar"/>
    <w:link w:val="EstiloNumeradaItlico"/>
    <w:rsid w:val="00161F7E"/>
    <w:rPr>
      <w:i/>
      <w:iCs/>
      <w:sz w:val="22"/>
      <w:szCs w:val="22"/>
      <w:lang w:val="pt-BR" w:eastAsia="ar-SA" w:bidi="ar-SA"/>
    </w:rPr>
  </w:style>
  <w:style w:type="paragraph" w:customStyle="1" w:styleId="LegendaTabela">
    <w:name w:val="LegendaTabela"/>
    <w:basedOn w:val="Normal"/>
    <w:link w:val="LegendaTabelaChar"/>
    <w:rsid w:val="00F130E4"/>
    <w:pPr>
      <w:spacing w:before="120"/>
      <w:ind w:left="284" w:right="284" w:firstLine="0"/>
      <w:jc w:val="center"/>
    </w:pPr>
    <w:rPr>
      <w:b/>
      <w:sz w:val="20"/>
      <w:szCs w:val="20"/>
    </w:rPr>
  </w:style>
  <w:style w:type="character" w:customStyle="1" w:styleId="LegendaTabelaChar">
    <w:name w:val="LegendaTabela Char"/>
    <w:basedOn w:val="Fontepargpadro"/>
    <w:link w:val="LegendaTabela"/>
    <w:rsid w:val="00F130E4"/>
    <w:rPr>
      <w:b/>
      <w:lang w:val="pt-BR" w:eastAsia="ar-SA" w:bidi="ar-SA"/>
    </w:rPr>
  </w:style>
  <w:style w:type="character" w:customStyle="1" w:styleId="EstiloNormalNegItaChar">
    <w:name w:val="Estilo NormalNegIta Char"/>
    <w:basedOn w:val="Fontepargpadro"/>
    <w:link w:val="EstiloNormalNegIta"/>
    <w:rsid w:val="003B5039"/>
    <w:rPr>
      <w:b/>
      <w:bCs/>
      <w:i/>
      <w:iCs/>
      <w:sz w:val="22"/>
      <w:szCs w:val="22"/>
      <w:lang w:val="pt-BR" w:eastAsia="ar-SA" w:bidi="ar-SA"/>
    </w:rPr>
  </w:style>
  <w:style w:type="paragraph" w:customStyle="1" w:styleId="ReferenciasNeg">
    <w:name w:val="ReferenciasNeg"/>
    <w:basedOn w:val="Referencias"/>
    <w:link w:val="ReferenciasNegChar"/>
    <w:rsid w:val="004655AB"/>
    <w:rPr>
      <w:b/>
      <w:bCs/>
    </w:rPr>
  </w:style>
  <w:style w:type="character" w:customStyle="1" w:styleId="ReferenciasChar">
    <w:name w:val="Referencias Char"/>
    <w:basedOn w:val="ResumoChar"/>
    <w:link w:val="Referencias"/>
    <w:rsid w:val="004655AB"/>
    <w:rPr>
      <w:sz w:val="22"/>
      <w:lang w:val="pt-BR" w:eastAsia="ar-SA" w:bidi="ar-SA"/>
    </w:rPr>
  </w:style>
  <w:style w:type="character" w:customStyle="1" w:styleId="ReferenciasNegChar">
    <w:name w:val="ReferenciasNeg Char"/>
    <w:basedOn w:val="ReferenciasChar"/>
    <w:link w:val="ReferenciasNeg"/>
    <w:rsid w:val="004655AB"/>
    <w:rPr>
      <w:b/>
      <w:bCs/>
      <w:sz w:val="22"/>
      <w:lang w:val="pt-BR" w:eastAsia="ar-SA" w:bidi="ar-SA"/>
    </w:rPr>
  </w:style>
  <w:style w:type="paragraph" w:customStyle="1" w:styleId="LogomarcaEspaco">
    <w:name w:val="LogomarcaEspaco"/>
    <w:basedOn w:val="Logomarca"/>
    <w:rsid w:val="008C1D53"/>
    <w:rPr>
      <w:sz w:val="12"/>
    </w:rPr>
  </w:style>
  <w:style w:type="paragraph" w:customStyle="1" w:styleId="LogomarcaMensagem">
    <w:name w:val="LogomarcaMensagem"/>
    <w:basedOn w:val="Logomarca"/>
    <w:link w:val="LogomarcaMensagemChar"/>
    <w:rsid w:val="008C1D53"/>
    <w:rPr>
      <w:sz w:val="18"/>
    </w:rPr>
  </w:style>
  <w:style w:type="character" w:customStyle="1" w:styleId="LogomarcaChar">
    <w:name w:val="Logomarca Char"/>
    <w:basedOn w:val="ResumoChar"/>
    <w:link w:val="Logomarca"/>
    <w:rsid w:val="008C1D53"/>
    <w:rPr>
      <w:sz w:val="22"/>
      <w:lang w:val="pt-BR" w:eastAsia="ar-SA" w:bidi="ar-SA"/>
    </w:rPr>
  </w:style>
  <w:style w:type="character" w:customStyle="1" w:styleId="LogomarcaMensagemChar">
    <w:name w:val="LogomarcaMensagem Char"/>
    <w:basedOn w:val="LogomarcaChar"/>
    <w:link w:val="LogomarcaMensagem"/>
    <w:rsid w:val="008C1D53"/>
    <w:rPr>
      <w:sz w:val="18"/>
      <w:lang w:val="pt-BR" w:eastAsia="ar-SA" w:bidi="ar-SA"/>
    </w:rPr>
  </w:style>
  <w:style w:type="paragraph" w:customStyle="1" w:styleId="LogomarcaMensagemIta">
    <w:name w:val="LogomarcaMensagemIta"/>
    <w:basedOn w:val="LogomarcaMensagem"/>
    <w:link w:val="LogomarcaMensagemItaChar"/>
    <w:rsid w:val="008C1D53"/>
    <w:rPr>
      <w:i/>
      <w:iCs/>
    </w:rPr>
  </w:style>
  <w:style w:type="character" w:customStyle="1" w:styleId="LogomarcaMensagemItaChar">
    <w:name w:val="LogomarcaMensagemIta Char"/>
    <w:basedOn w:val="LogomarcaMensagemChar"/>
    <w:link w:val="LogomarcaMensagemIta"/>
    <w:rsid w:val="008C1D53"/>
    <w:rPr>
      <w:i/>
      <w:iCs/>
      <w:sz w:val="18"/>
      <w:lang w:val="pt-BR" w:eastAsia="ar-SA" w:bidi="ar-SA"/>
    </w:rPr>
  </w:style>
  <w:style w:type="paragraph" w:customStyle="1" w:styleId="LogomarcaMensagemNeg">
    <w:name w:val="LogomarcaMensagemNeg"/>
    <w:basedOn w:val="Logomarca"/>
    <w:link w:val="LogomarcaMensagemNegChar"/>
    <w:rsid w:val="008C1D53"/>
    <w:rPr>
      <w:b/>
      <w:bCs/>
      <w:sz w:val="18"/>
    </w:rPr>
  </w:style>
  <w:style w:type="character" w:customStyle="1" w:styleId="LogomarcaMensagemNegChar">
    <w:name w:val="LogomarcaMensagemNeg Char"/>
    <w:basedOn w:val="LogomarcaChar"/>
    <w:link w:val="LogomarcaMensagemNeg"/>
    <w:rsid w:val="008C1D53"/>
    <w:rPr>
      <w:b/>
      <w:bCs/>
      <w:sz w:val="18"/>
      <w:lang w:val="pt-BR" w:eastAsia="ar-SA" w:bidi="ar-SA"/>
    </w:rPr>
  </w:style>
  <w:style w:type="paragraph" w:customStyle="1" w:styleId="Filiao">
    <w:name w:val="Filiação"/>
    <w:basedOn w:val="Textodenotadefim"/>
    <w:rsid w:val="000D392A"/>
  </w:style>
  <w:style w:type="paragraph" w:styleId="Textodebalo">
    <w:name w:val="Balloon Text"/>
    <w:basedOn w:val="Normal"/>
    <w:link w:val="TextodebaloChar"/>
    <w:uiPriority w:val="99"/>
    <w:rsid w:val="005B2203"/>
    <w:rPr>
      <w:rFonts w:ascii="Tahoma" w:hAnsi="Tahoma" w:cs="Tahoma"/>
      <w:sz w:val="16"/>
      <w:szCs w:val="16"/>
    </w:rPr>
  </w:style>
  <w:style w:type="character" w:customStyle="1" w:styleId="TextodebaloChar">
    <w:name w:val="Texto de balão Char"/>
    <w:basedOn w:val="Fontepargpadro"/>
    <w:link w:val="Textodebalo"/>
    <w:uiPriority w:val="99"/>
    <w:rsid w:val="005B2203"/>
    <w:rPr>
      <w:rFonts w:ascii="Tahoma" w:hAnsi="Tahoma" w:cs="Tahoma"/>
      <w:sz w:val="16"/>
      <w:szCs w:val="16"/>
      <w:lang w:eastAsia="ar-SA"/>
    </w:rPr>
  </w:style>
  <w:style w:type="character" w:customStyle="1" w:styleId="apple-converted-space">
    <w:name w:val="apple-converted-space"/>
    <w:basedOn w:val="Fontepargpadro"/>
    <w:rsid w:val="00C135C0"/>
  </w:style>
  <w:style w:type="paragraph" w:styleId="Pr-formataoHTML">
    <w:name w:val="HTML Preformatted"/>
    <w:basedOn w:val="Normal"/>
    <w:link w:val="Pr-formataoHTMLChar"/>
    <w:uiPriority w:val="99"/>
    <w:unhideWhenUsed/>
    <w:rsid w:val="00400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ind w:firstLine="0"/>
      <w:jc w:val="left"/>
    </w:pPr>
    <w:rPr>
      <w:rFonts w:ascii="Courier New" w:hAnsi="Courier New" w:cs="Courier New"/>
      <w:sz w:val="20"/>
      <w:szCs w:val="20"/>
      <w:lang w:eastAsia="pt-BR"/>
    </w:rPr>
  </w:style>
  <w:style w:type="character" w:customStyle="1" w:styleId="Pr-formataoHTMLChar">
    <w:name w:val="Pré-formatação HTML Char"/>
    <w:basedOn w:val="Fontepargpadro"/>
    <w:link w:val="Pr-formataoHTML"/>
    <w:uiPriority w:val="99"/>
    <w:rsid w:val="00400284"/>
    <w:rPr>
      <w:rFonts w:ascii="Courier New" w:hAnsi="Courier New" w:cs="Courier New"/>
    </w:rPr>
  </w:style>
  <w:style w:type="character" w:customStyle="1" w:styleId="Ttulo1Char">
    <w:name w:val="Título 1 Char"/>
    <w:basedOn w:val="Fontepargpadro"/>
    <w:link w:val="Ttulo1"/>
    <w:uiPriority w:val="9"/>
    <w:rsid w:val="00512194"/>
    <w:rPr>
      <w:b/>
      <w:caps/>
      <w:sz w:val="22"/>
      <w:szCs w:val="22"/>
      <w:lang w:eastAsia="ar-SA"/>
    </w:rPr>
  </w:style>
  <w:style w:type="paragraph" w:customStyle="1" w:styleId="resumo0">
    <w:name w:val="resumo"/>
    <w:basedOn w:val="Normal"/>
    <w:qFormat/>
    <w:rsid w:val="000E6417"/>
    <w:pPr>
      <w:suppressAutoHyphens w:val="0"/>
      <w:spacing w:before="480" w:after="480"/>
      <w:ind w:firstLine="0"/>
    </w:pPr>
    <w:rPr>
      <w:rFonts w:ascii="Arial" w:hAnsi="Arial"/>
      <w:sz w:val="24"/>
      <w:szCs w:val="24"/>
      <w:lang w:eastAsia="pt-BR"/>
    </w:rPr>
  </w:style>
  <w:style w:type="character" w:customStyle="1" w:styleId="Ttulo9Char">
    <w:name w:val="Título 9 Char"/>
    <w:basedOn w:val="Fontepargpadro"/>
    <w:link w:val="Ttulo9"/>
    <w:uiPriority w:val="9"/>
    <w:rsid w:val="001F0171"/>
    <w:rPr>
      <w:rFonts w:ascii="Arial" w:hAnsi="Arial" w:cs="Arial"/>
      <w:sz w:val="22"/>
      <w:szCs w:val="22"/>
    </w:rPr>
  </w:style>
  <w:style w:type="paragraph" w:styleId="PargrafodaLista">
    <w:name w:val="List Paragraph"/>
    <w:basedOn w:val="Normal"/>
    <w:uiPriority w:val="34"/>
    <w:qFormat/>
    <w:rsid w:val="001D6FFC"/>
    <w:pPr>
      <w:suppressAutoHyphens w:val="0"/>
      <w:spacing w:before="120" w:line="360" w:lineRule="auto"/>
      <w:ind w:left="720" w:firstLine="1134"/>
      <w:contextualSpacing/>
    </w:pPr>
    <w:rPr>
      <w:rFonts w:ascii="Arial" w:hAnsi="Arial"/>
      <w:sz w:val="24"/>
      <w:szCs w:val="24"/>
      <w:lang w:eastAsia="pt-BR"/>
    </w:rPr>
  </w:style>
  <w:style w:type="character" w:styleId="Hyperlink">
    <w:name w:val="Hyperlink"/>
    <w:uiPriority w:val="99"/>
    <w:rsid w:val="001D6FFC"/>
    <w:rPr>
      <w:color w:val="0000FF"/>
      <w:u w:val="single"/>
    </w:rPr>
  </w:style>
  <w:style w:type="paragraph" w:customStyle="1" w:styleId="referencias0">
    <w:name w:val="referencias"/>
    <w:basedOn w:val="Normal"/>
    <w:qFormat/>
    <w:rsid w:val="001D6FFC"/>
    <w:pPr>
      <w:suppressAutoHyphens w:val="0"/>
      <w:autoSpaceDE w:val="0"/>
      <w:autoSpaceDN w:val="0"/>
      <w:adjustRightInd w:val="0"/>
      <w:spacing w:before="240"/>
      <w:ind w:firstLine="0"/>
    </w:pPr>
    <w:rPr>
      <w:rFonts w:ascii="Arial" w:hAnsi="Arial" w:cs="Arial"/>
      <w:sz w:val="24"/>
      <w:szCs w:val="24"/>
      <w:lang w:eastAsia="pt-BR"/>
    </w:rPr>
  </w:style>
  <w:style w:type="paragraph" w:customStyle="1" w:styleId="Textbody">
    <w:name w:val="Text body"/>
    <w:basedOn w:val="Normal"/>
    <w:rsid w:val="00E76851"/>
    <w:pPr>
      <w:autoSpaceDN w:val="0"/>
      <w:spacing w:after="120"/>
      <w:ind w:firstLine="0"/>
      <w:jc w:val="left"/>
      <w:textAlignment w:val="baseline"/>
    </w:pPr>
    <w:rPr>
      <w:kern w:val="3"/>
      <w:sz w:val="24"/>
      <w:szCs w:val="24"/>
      <w:lang w:eastAsia="pt-BR"/>
    </w:rPr>
  </w:style>
  <w:style w:type="paragraph" w:customStyle="1" w:styleId="Listasimples">
    <w:name w:val="Lista simples"/>
    <w:basedOn w:val="Normal"/>
    <w:qFormat/>
    <w:rsid w:val="00AF379C"/>
    <w:pPr>
      <w:numPr>
        <w:numId w:val="35"/>
      </w:numPr>
      <w:tabs>
        <w:tab w:val="left" w:pos="1418"/>
      </w:tabs>
      <w:suppressAutoHyphens w:val="0"/>
    </w:pPr>
    <w:rPr>
      <w:rFonts w:eastAsiaTheme="minorHAnsi" w:cstheme="minorBidi"/>
      <w:lang w:eastAsia="en-US"/>
    </w:rPr>
  </w:style>
  <w:style w:type="paragraph" w:customStyle="1" w:styleId="Tabelatextocentralizado">
    <w:name w:val="Tabela texto centralizado"/>
    <w:basedOn w:val="Normal"/>
    <w:qFormat/>
    <w:rsid w:val="00AF379C"/>
    <w:pPr>
      <w:suppressAutoHyphens w:val="0"/>
      <w:spacing w:before="60" w:after="60"/>
      <w:ind w:firstLine="0"/>
      <w:jc w:val="center"/>
    </w:pPr>
    <w:rPr>
      <w:rFonts w:eastAsiaTheme="minorHAnsi" w:cstheme="minorBidi"/>
      <w:sz w:val="20"/>
      <w:lang w:eastAsia="en-US"/>
    </w:rPr>
  </w:style>
  <w:style w:type="paragraph" w:customStyle="1" w:styleId="Tabelacabealhocentralizado">
    <w:name w:val="Tabela cabeçalho centralizado"/>
    <w:basedOn w:val="Tabelatextocentralizado"/>
    <w:qFormat/>
    <w:rsid w:val="00AF379C"/>
    <w:rPr>
      <w:b/>
    </w:rPr>
  </w:style>
  <w:style w:type="paragraph" w:styleId="Ttulo">
    <w:name w:val="Title"/>
    <w:basedOn w:val="Normal"/>
    <w:next w:val="Normal"/>
    <w:link w:val="TtuloChar"/>
    <w:uiPriority w:val="10"/>
    <w:qFormat/>
    <w:rsid w:val="009153DA"/>
    <w:pPr>
      <w:suppressAutoHyphens w:val="0"/>
      <w:spacing w:before="480" w:after="240"/>
      <w:ind w:firstLine="0"/>
      <w:contextualSpacing/>
      <w:jc w:val="center"/>
    </w:pPr>
    <w:rPr>
      <w:rFonts w:eastAsiaTheme="majorEastAsia" w:cstheme="majorBidi"/>
      <w:b/>
      <w:caps/>
      <w:sz w:val="28"/>
      <w:szCs w:val="52"/>
      <w:lang w:eastAsia="en-US"/>
    </w:rPr>
  </w:style>
  <w:style w:type="character" w:customStyle="1" w:styleId="TtuloChar">
    <w:name w:val="Título Char"/>
    <w:basedOn w:val="Fontepargpadro"/>
    <w:link w:val="Ttulo"/>
    <w:uiPriority w:val="10"/>
    <w:rsid w:val="009153DA"/>
    <w:rPr>
      <w:rFonts w:eastAsiaTheme="majorEastAsia" w:cstheme="majorBidi"/>
      <w:b/>
      <w:caps/>
      <w:sz w:val="28"/>
      <w:szCs w:val="52"/>
      <w:lang w:eastAsia="en-US"/>
    </w:rPr>
  </w:style>
  <w:style w:type="character" w:customStyle="1" w:styleId="Ttulo3Char">
    <w:name w:val="Título 3 Char"/>
    <w:basedOn w:val="Fontepargpadro"/>
    <w:link w:val="Ttulo3"/>
    <w:uiPriority w:val="9"/>
    <w:rsid w:val="009153DA"/>
    <w:rPr>
      <w:sz w:val="22"/>
      <w:szCs w:val="22"/>
      <w:lang w:eastAsia="ar-SA"/>
    </w:rPr>
  </w:style>
  <w:style w:type="character" w:customStyle="1" w:styleId="Ttulo4Char">
    <w:name w:val="Título 4 Char"/>
    <w:basedOn w:val="Fontepargpadro"/>
    <w:link w:val="Ttulo4"/>
    <w:uiPriority w:val="9"/>
    <w:rsid w:val="009153DA"/>
    <w:rPr>
      <w:b/>
      <w:i/>
      <w:sz w:val="24"/>
      <w:szCs w:val="22"/>
      <w:lang w:eastAsia="ar-SA"/>
    </w:rPr>
  </w:style>
  <w:style w:type="character" w:customStyle="1" w:styleId="Ttulo5Char">
    <w:name w:val="Título 5 Char"/>
    <w:basedOn w:val="Fontepargpadro"/>
    <w:link w:val="Ttulo5"/>
    <w:uiPriority w:val="9"/>
    <w:rsid w:val="009153DA"/>
    <w:rPr>
      <w:b/>
      <w:sz w:val="22"/>
      <w:szCs w:val="22"/>
      <w:lang w:val="en-US" w:eastAsia="ar-SA"/>
    </w:rPr>
  </w:style>
  <w:style w:type="character" w:customStyle="1" w:styleId="Ttulo6Char">
    <w:name w:val="Título 6 Char"/>
    <w:basedOn w:val="Fontepargpadro"/>
    <w:link w:val="Ttulo6"/>
    <w:uiPriority w:val="9"/>
    <w:rsid w:val="009153DA"/>
    <w:rPr>
      <w:b/>
      <w:sz w:val="22"/>
      <w:szCs w:val="22"/>
      <w:lang w:val="en-US" w:eastAsia="ar-SA"/>
    </w:rPr>
  </w:style>
  <w:style w:type="character" w:customStyle="1" w:styleId="Ttulo7Char">
    <w:name w:val="Título 7 Char"/>
    <w:basedOn w:val="Fontepargpadro"/>
    <w:link w:val="Ttulo7"/>
    <w:uiPriority w:val="9"/>
    <w:rsid w:val="009153DA"/>
    <w:rPr>
      <w:b/>
      <w:i/>
      <w:sz w:val="24"/>
      <w:szCs w:val="22"/>
      <w:lang w:val="en-US" w:eastAsia="ar-SA"/>
    </w:rPr>
  </w:style>
  <w:style w:type="character" w:customStyle="1" w:styleId="Ttulo8Char">
    <w:name w:val="Título 8 Char"/>
    <w:basedOn w:val="Fontepargpadro"/>
    <w:link w:val="Ttulo8"/>
    <w:uiPriority w:val="9"/>
    <w:rsid w:val="009153DA"/>
    <w:rPr>
      <w:b/>
      <w:sz w:val="24"/>
      <w:szCs w:val="22"/>
      <w:lang w:eastAsia="ar-SA"/>
    </w:rPr>
  </w:style>
  <w:style w:type="paragraph" w:customStyle="1" w:styleId="Abstract">
    <w:name w:val="Abstract"/>
    <w:basedOn w:val="Normal"/>
    <w:qFormat/>
    <w:rsid w:val="009153DA"/>
    <w:pPr>
      <w:suppressAutoHyphens w:val="0"/>
      <w:ind w:firstLine="0"/>
    </w:pPr>
    <w:rPr>
      <w:rFonts w:eastAsiaTheme="minorHAnsi" w:cstheme="minorBidi"/>
      <w:i/>
      <w:lang w:val="en-US" w:eastAsia="en-US"/>
    </w:rPr>
  </w:style>
  <w:style w:type="paragraph" w:customStyle="1" w:styleId="Listanumerada">
    <w:name w:val="Lista numerada"/>
    <w:basedOn w:val="Normal"/>
    <w:qFormat/>
    <w:rsid w:val="009153DA"/>
    <w:pPr>
      <w:numPr>
        <w:numId w:val="38"/>
      </w:numPr>
      <w:suppressAutoHyphens w:val="0"/>
      <w:ind w:left="1418" w:hanging="851"/>
    </w:pPr>
    <w:rPr>
      <w:rFonts w:eastAsiaTheme="minorHAnsi" w:cstheme="minorBidi"/>
      <w:lang w:eastAsia="en-US"/>
    </w:rPr>
  </w:style>
  <w:style w:type="paragraph" w:customStyle="1" w:styleId="Listaitemizada">
    <w:name w:val="Lista itemizada"/>
    <w:basedOn w:val="Normal"/>
    <w:qFormat/>
    <w:rsid w:val="009153DA"/>
    <w:pPr>
      <w:numPr>
        <w:numId w:val="41"/>
      </w:numPr>
      <w:suppressAutoHyphens w:val="0"/>
      <w:ind w:left="1418" w:hanging="851"/>
    </w:pPr>
    <w:rPr>
      <w:rFonts w:eastAsiaTheme="minorHAnsi" w:cstheme="minorBidi"/>
      <w:lang w:eastAsia="en-US"/>
    </w:rPr>
  </w:style>
  <w:style w:type="character" w:styleId="Nmerodelinha">
    <w:name w:val="line number"/>
    <w:basedOn w:val="Fontepargpadro"/>
    <w:uiPriority w:val="99"/>
    <w:semiHidden/>
    <w:unhideWhenUsed/>
    <w:rsid w:val="009153DA"/>
  </w:style>
  <w:style w:type="character" w:customStyle="1" w:styleId="CabealhoChar">
    <w:name w:val="Cabeçalho Char"/>
    <w:basedOn w:val="Fontepargpadro"/>
    <w:link w:val="Cabealho"/>
    <w:uiPriority w:val="99"/>
    <w:rsid w:val="009153DA"/>
    <w:rPr>
      <w:sz w:val="22"/>
      <w:szCs w:val="22"/>
      <w:lang w:eastAsia="ar-SA"/>
    </w:rPr>
  </w:style>
  <w:style w:type="character" w:customStyle="1" w:styleId="RodapChar">
    <w:name w:val="Rodapé Char"/>
    <w:basedOn w:val="Fontepargpadro"/>
    <w:link w:val="Rodap"/>
    <w:uiPriority w:val="99"/>
    <w:rsid w:val="009153DA"/>
    <w:rPr>
      <w:sz w:val="22"/>
      <w:szCs w:val="22"/>
      <w:lang w:eastAsia="ar-SA"/>
    </w:rPr>
  </w:style>
  <w:style w:type="paragraph" w:styleId="Citao">
    <w:name w:val="Quote"/>
    <w:basedOn w:val="Normal"/>
    <w:next w:val="Normal"/>
    <w:link w:val="CitaoChar"/>
    <w:uiPriority w:val="29"/>
    <w:qFormat/>
    <w:rsid w:val="009153DA"/>
    <w:pPr>
      <w:suppressAutoHyphens w:val="0"/>
      <w:ind w:left="1134" w:firstLine="0"/>
    </w:pPr>
    <w:rPr>
      <w:rFonts w:eastAsiaTheme="minorHAnsi" w:cstheme="minorBidi"/>
      <w:sz w:val="18"/>
      <w:lang w:eastAsia="en-US"/>
    </w:rPr>
  </w:style>
  <w:style w:type="character" w:customStyle="1" w:styleId="CitaoChar">
    <w:name w:val="Citação Char"/>
    <w:basedOn w:val="Fontepargpadro"/>
    <w:link w:val="Citao"/>
    <w:uiPriority w:val="29"/>
    <w:rsid w:val="009153DA"/>
    <w:rPr>
      <w:rFonts w:eastAsiaTheme="minorHAnsi" w:cstheme="minorBidi"/>
      <w:sz w:val="18"/>
      <w:szCs w:val="22"/>
      <w:lang w:eastAsia="en-US"/>
    </w:rPr>
  </w:style>
  <w:style w:type="character" w:styleId="TextodoEspaoReservado">
    <w:name w:val="Placeholder Text"/>
    <w:basedOn w:val="Fontepargpadro"/>
    <w:uiPriority w:val="99"/>
    <w:semiHidden/>
    <w:rsid w:val="009153DA"/>
    <w:rPr>
      <w:color w:val="808080"/>
    </w:rPr>
  </w:style>
  <w:style w:type="paragraph" w:customStyle="1" w:styleId="Legendafigura0">
    <w:name w:val="Legenda figura"/>
    <w:basedOn w:val="Normal"/>
    <w:next w:val="Normal"/>
    <w:qFormat/>
    <w:rsid w:val="009153DA"/>
    <w:pPr>
      <w:suppressAutoHyphens w:val="0"/>
      <w:spacing w:after="120"/>
      <w:ind w:left="1134" w:right="1134" w:firstLine="0"/>
      <w:jc w:val="center"/>
    </w:pPr>
    <w:rPr>
      <w:rFonts w:eastAsiaTheme="minorHAnsi" w:cstheme="minorBidi"/>
      <w:b/>
      <w:sz w:val="20"/>
      <w:lang w:eastAsia="en-US"/>
    </w:rPr>
  </w:style>
  <w:style w:type="paragraph" w:customStyle="1" w:styleId="Legendatabela0">
    <w:name w:val="Legenda tabela"/>
    <w:basedOn w:val="Normal"/>
    <w:next w:val="Normal"/>
    <w:qFormat/>
    <w:rsid w:val="009153DA"/>
    <w:pPr>
      <w:suppressAutoHyphens w:val="0"/>
      <w:spacing w:before="120"/>
      <w:ind w:left="1134" w:right="1134" w:firstLine="0"/>
      <w:jc w:val="center"/>
    </w:pPr>
    <w:rPr>
      <w:rFonts w:eastAsiaTheme="minorHAnsi" w:cstheme="minorBidi"/>
      <w:b/>
      <w:sz w:val="20"/>
      <w:lang w:eastAsia="en-US"/>
    </w:rPr>
  </w:style>
  <w:style w:type="paragraph" w:customStyle="1" w:styleId="Tabelatextoesquerda">
    <w:name w:val="Tabela texto à esquerda"/>
    <w:basedOn w:val="Tabelatextocentralizado"/>
    <w:qFormat/>
    <w:rsid w:val="009153DA"/>
    <w:pPr>
      <w:jc w:val="left"/>
    </w:pPr>
  </w:style>
  <w:style w:type="paragraph" w:customStyle="1" w:styleId="Tabelatextodireita">
    <w:name w:val="Tabela texto à direita"/>
    <w:basedOn w:val="Tabelatextocentralizado"/>
    <w:qFormat/>
    <w:rsid w:val="009153DA"/>
    <w:pPr>
      <w:jc w:val="right"/>
    </w:pPr>
  </w:style>
  <w:style w:type="paragraph" w:customStyle="1" w:styleId="Tabelacabealhoesquerda">
    <w:name w:val="Tabela cabeçalho à esquerda"/>
    <w:basedOn w:val="Tabelatextoesquerda"/>
    <w:qFormat/>
    <w:rsid w:val="009153DA"/>
    <w:rPr>
      <w:b/>
    </w:rPr>
  </w:style>
  <w:style w:type="paragraph" w:customStyle="1" w:styleId="Tabelacabealhodireita">
    <w:name w:val="Tabela cabeçalho à direita"/>
    <w:basedOn w:val="Tabelatextodireita"/>
    <w:qFormat/>
    <w:rsid w:val="009153DA"/>
    <w:rPr>
      <w:b/>
    </w:rPr>
  </w:style>
  <w:style w:type="paragraph" w:styleId="MapadoDocumento">
    <w:name w:val="Document Map"/>
    <w:basedOn w:val="Normal"/>
    <w:link w:val="MapadoDocumentoChar"/>
    <w:uiPriority w:val="99"/>
    <w:semiHidden/>
    <w:unhideWhenUsed/>
    <w:rsid w:val="009153DA"/>
    <w:pPr>
      <w:suppressAutoHyphens w:val="0"/>
      <w:ind w:firstLine="567"/>
    </w:pPr>
    <w:rPr>
      <w:rFonts w:ascii="Tahoma" w:eastAsiaTheme="minorHAnsi" w:hAnsi="Tahoma" w:cs="Tahoma"/>
      <w:sz w:val="16"/>
      <w:szCs w:val="16"/>
      <w:lang w:eastAsia="en-US"/>
    </w:rPr>
  </w:style>
  <w:style w:type="character" w:customStyle="1" w:styleId="MapadoDocumentoChar">
    <w:name w:val="Mapa do Documento Char"/>
    <w:basedOn w:val="Fontepargpadro"/>
    <w:link w:val="MapadoDocumento"/>
    <w:uiPriority w:val="99"/>
    <w:semiHidden/>
    <w:rsid w:val="009153DA"/>
    <w:rPr>
      <w:rFonts w:ascii="Tahoma" w:eastAsiaTheme="minorHAnsi" w:hAnsi="Tahoma" w:cs="Tahoma"/>
      <w:sz w:val="16"/>
      <w:szCs w:val="16"/>
      <w:lang w:eastAsia="en-US"/>
    </w:rPr>
  </w:style>
  <w:style w:type="paragraph" w:customStyle="1" w:styleId="Ttuloagradecimentos">
    <w:name w:val="Título agradecimentos"/>
    <w:basedOn w:val="Normal"/>
    <w:next w:val="Normal"/>
    <w:qFormat/>
    <w:rsid w:val="009153DA"/>
    <w:pPr>
      <w:suppressAutoHyphens w:val="0"/>
      <w:spacing w:before="120" w:after="120"/>
      <w:ind w:firstLine="0"/>
    </w:pPr>
    <w:rPr>
      <w:rFonts w:eastAsiaTheme="minorHAnsi" w:cstheme="minorBidi"/>
      <w:b/>
      <w:i/>
      <w:lang w:eastAsia="en-US"/>
    </w:rPr>
  </w:style>
  <w:style w:type="paragraph" w:customStyle="1" w:styleId="Ttuloreferncias">
    <w:name w:val="Título referências"/>
    <w:basedOn w:val="Normal"/>
    <w:qFormat/>
    <w:rsid w:val="009153DA"/>
    <w:pPr>
      <w:suppressAutoHyphens w:val="0"/>
      <w:spacing w:before="120" w:after="120"/>
      <w:ind w:firstLine="0"/>
    </w:pPr>
    <w:rPr>
      <w:rFonts w:eastAsiaTheme="minorHAnsi" w:cstheme="minorBidi"/>
      <w:b/>
      <w:caps/>
      <w:lang w:eastAsia="en-US"/>
    </w:rPr>
  </w:style>
  <w:style w:type="paragraph" w:customStyle="1" w:styleId="Referncias">
    <w:name w:val="Referências"/>
    <w:basedOn w:val="Normal"/>
    <w:qFormat/>
    <w:rsid w:val="009153DA"/>
    <w:pPr>
      <w:suppressAutoHyphens w:val="0"/>
      <w:spacing w:after="120"/>
      <w:ind w:firstLine="0"/>
      <w:jc w:val="left"/>
    </w:pPr>
    <w:rPr>
      <w:rFonts w:eastAsiaTheme="minorHAnsi" w:cstheme="minorBidi"/>
      <w:lang w:eastAsia="en-US"/>
    </w:rPr>
  </w:style>
  <w:style w:type="character" w:styleId="RefernciaSutil">
    <w:name w:val="Subtle Reference"/>
    <w:basedOn w:val="Fontepargpadro"/>
    <w:uiPriority w:val="31"/>
    <w:qFormat/>
    <w:rsid w:val="009153DA"/>
    <w:rPr>
      <w:smallCaps/>
      <w:color w:val="ED7D31" w:themeColor="accent2"/>
      <w:u w:val="single"/>
    </w:rPr>
  </w:style>
  <w:style w:type="character" w:styleId="RefernciaIntensa">
    <w:name w:val="Intense Reference"/>
    <w:basedOn w:val="Fontepargpadro"/>
    <w:uiPriority w:val="32"/>
    <w:qFormat/>
    <w:rsid w:val="009153DA"/>
    <w:rPr>
      <w:b/>
      <w:bCs/>
      <w:smallCaps/>
      <w:color w:val="ED7D31" w:themeColor="accent2"/>
      <w:spacing w:val="5"/>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485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505863-9BA8-4FFE-AC14-21F73D3BE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2115</Words>
  <Characters>11426</Characters>
  <Application>Microsoft Office Word</Application>
  <DocSecurity>0</DocSecurity>
  <Lines>95</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Modelo do Artigo Completo da Revista Ilha Digital</vt:lpstr>
      <vt:lpstr>Modelo do Artigo Completo da Revista Ilha Digital</vt:lpstr>
    </vt:vector>
  </TitlesOfParts>
  <Company/>
  <LinksUpToDate>false</LinksUpToDate>
  <CharactersWithSpaces>13514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do Artigo Completo da Revista Ilha Digital</dc:title>
  <dc:creator>Luiz Alberto</dc:creator>
  <cp:lastModifiedBy>Jonathan Bonette</cp:lastModifiedBy>
  <cp:revision>4</cp:revision>
  <cp:lastPrinted>2017-05-03T23:13:00Z</cp:lastPrinted>
  <dcterms:created xsi:type="dcterms:W3CDTF">2021-04-03T21:40:00Z</dcterms:created>
  <dcterms:modified xsi:type="dcterms:W3CDTF">2021-04-03T21:42:00Z</dcterms:modified>
</cp:coreProperties>
</file>